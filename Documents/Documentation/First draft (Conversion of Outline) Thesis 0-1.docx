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3C7B5" w14:textId="77777777" w:rsidR="008C4AA2" w:rsidRPr="007941BE" w:rsidRDefault="00C7225F" w:rsidP="007941BE">
      <w:pPr>
        <w:spacing w:line="360" w:lineRule="auto"/>
        <w:ind w:left="720"/>
        <w:jc w:val="both"/>
        <w:rPr>
          <w:rFonts w:ascii="Times New Roman" w:hAnsi="Times New Roman" w:cs="Times New Roman"/>
        </w:rPr>
      </w:pPr>
      <w:r w:rsidRPr="007941BE">
        <w:rPr>
          <w:rFonts w:ascii="Times New Roman" w:hAnsi="Times New Roman" w:cs="Times New Roman"/>
        </w:rPr>
        <w:t>Abstract</w:t>
      </w:r>
    </w:p>
    <w:p w14:paraId="11B14D70" w14:textId="77777777" w:rsidR="00C7225F" w:rsidRPr="007941BE" w:rsidRDefault="008C4AA2" w:rsidP="007941BE">
      <w:pPr>
        <w:spacing w:line="360" w:lineRule="auto"/>
        <w:ind w:left="720"/>
        <w:jc w:val="both"/>
        <w:rPr>
          <w:rFonts w:ascii="Times New Roman" w:hAnsi="Times New Roman" w:cs="Times New Roman"/>
          <w:b/>
        </w:rPr>
      </w:pPr>
      <w:r w:rsidRPr="007941BE">
        <w:rPr>
          <w:rFonts w:ascii="Times New Roman" w:hAnsi="Times New Roman" w:cs="Times New Roman"/>
        </w:rPr>
        <w:br w:type="column"/>
      </w:r>
      <w:r w:rsidR="00C7225F" w:rsidRPr="007941BE">
        <w:rPr>
          <w:rFonts w:ascii="Times New Roman" w:hAnsi="Times New Roman" w:cs="Times New Roman"/>
          <w:b/>
        </w:rPr>
        <w:lastRenderedPageBreak/>
        <w:t>Preface</w:t>
      </w:r>
    </w:p>
    <w:p w14:paraId="59F47DA1" w14:textId="77777777" w:rsidR="009B1354" w:rsidRPr="007941BE" w:rsidRDefault="006071F9" w:rsidP="007941BE">
      <w:pPr>
        <w:spacing w:line="360" w:lineRule="auto"/>
        <w:ind w:left="720"/>
        <w:jc w:val="both"/>
        <w:rPr>
          <w:rFonts w:ascii="Times New Roman" w:hAnsi="Times New Roman" w:cs="Times New Roman"/>
        </w:rPr>
      </w:pPr>
      <w:r w:rsidRPr="007941BE">
        <w:rPr>
          <w:rFonts w:ascii="Times New Roman" w:hAnsi="Times New Roman" w:cs="Times New Roman"/>
        </w:rPr>
        <w:tab/>
        <w:t xml:space="preserve">This thesis is made as a completion of bachelor degree in Computer Science from STI Ortigas Cainta, Rizal. </w:t>
      </w:r>
      <w:r w:rsidR="00B95B68" w:rsidRPr="007941BE">
        <w:rPr>
          <w:rFonts w:ascii="Times New Roman" w:hAnsi="Times New Roman" w:cs="Times New Roman"/>
        </w:rPr>
        <w:t xml:space="preserve">As a group of </w:t>
      </w:r>
      <w:r w:rsidR="00C803EE">
        <w:rPr>
          <w:rFonts w:ascii="Times New Roman" w:hAnsi="Times New Roman" w:cs="Times New Roman"/>
        </w:rPr>
        <w:t>3,</w:t>
      </w:r>
      <w:r w:rsidR="00B95B68" w:rsidRPr="007941BE">
        <w:rPr>
          <w:rFonts w:ascii="Times New Roman" w:hAnsi="Times New Roman" w:cs="Times New Roman"/>
        </w:rPr>
        <w:t xml:space="preserve"> </w:t>
      </w:r>
      <w:r w:rsidR="00C803EE">
        <w:rPr>
          <w:rFonts w:ascii="Times New Roman" w:hAnsi="Times New Roman" w:cs="Times New Roman"/>
        </w:rPr>
        <w:t>the proponent</w:t>
      </w:r>
      <w:r w:rsidR="00B95B68" w:rsidRPr="007941BE">
        <w:rPr>
          <w:rFonts w:ascii="Times New Roman" w:hAnsi="Times New Roman" w:cs="Times New Roman"/>
        </w:rPr>
        <w:t xml:space="preserve"> attempt to study and develop a </w:t>
      </w:r>
      <w:r w:rsidR="00702678" w:rsidRPr="007941BE">
        <w:rPr>
          <w:rFonts w:ascii="Times New Roman" w:hAnsi="Times New Roman" w:cs="Times New Roman"/>
        </w:rPr>
        <w:t xml:space="preserve">video </w:t>
      </w:r>
      <w:r w:rsidR="00B95B68" w:rsidRPr="007941BE">
        <w:rPr>
          <w:rFonts w:ascii="Times New Roman" w:hAnsi="Times New Roman" w:cs="Times New Roman"/>
        </w:rPr>
        <w:t>game in the best of our ability and knowledge</w:t>
      </w:r>
      <w:r w:rsidR="00702678" w:rsidRPr="007941BE">
        <w:rPr>
          <w:rFonts w:ascii="Times New Roman" w:hAnsi="Times New Roman" w:cs="Times New Roman"/>
        </w:rPr>
        <w:t xml:space="preserve"> that we have acquired in</w:t>
      </w:r>
      <w:r w:rsidR="00C803EE">
        <w:rPr>
          <w:rFonts w:ascii="Times New Roman" w:hAnsi="Times New Roman" w:cs="Times New Roman"/>
        </w:rPr>
        <w:t xml:space="preserve"> the</w:t>
      </w:r>
      <w:r w:rsidR="00702678" w:rsidRPr="007941BE">
        <w:rPr>
          <w:rFonts w:ascii="Times New Roman" w:hAnsi="Times New Roman" w:cs="Times New Roman"/>
        </w:rPr>
        <w:t xml:space="preserve"> college</w:t>
      </w:r>
      <w:r w:rsidR="00B95B68" w:rsidRPr="007941BE">
        <w:rPr>
          <w:rFonts w:ascii="Times New Roman" w:hAnsi="Times New Roman" w:cs="Times New Roman"/>
        </w:rPr>
        <w:t>.</w:t>
      </w:r>
    </w:p>
    <w:p w14:paraId="13846F52" w14:textId="77777777" w:rsidR="00702678" w:rsidRPr="007941BE" w:rsidRDefault="00702678" w:rsidP="007941BE">
      <w:pPr>
        <w:spacing w:line="360" w:lineRule="auto"/>
        <w:ind w:left="720"/>
        <w:jc w:val="both"/>
        <w:rPr>
          <w:rFonts w:ascii="Times New Roman" w:hAnsi="Times New Roman" w:cs="Times New Roman"/>
        </w:rPr>
      </w:pPr>
    </w:p>
    <w:p w14:paraId="5AAF4A7E" w14:textId="77777777" w:rsidR="009B1354" w:rsidRPr="007941BE" w:rsidRDefault="009B1354" w:rsidP="007941BE">
      <w:pPr>
        <w:spacing w:line="360" w:lineRule="auto"/>
        <w:ind w:left="720" w:firstLine="720"/>
        <w:jc w:val="both"/>
        <w:rPr>
          <w:rFonts w:ascii="Times New Roman" w:hAnsi="Times New Roman" w:cs="Times New Roman"/>
        </w:rPr>
      </w:pPr>
      <w:r w:rsidRPr="007941BE">
        <w:rPr>
          <w:rFonts w:ascii="Times New Roman" w:hAnsi="Times New Roman" w:cs="Times New Roman"/>
          <w:szCs w:val="28"/>
        </w:rPr>
        <w:t>Video games have not always been how we experience it today. It’s story started way back early 1950s when computer researchers used it for their academic study on simulations. It has not been popularized until 1970s and 1980s when arcade video games, console games and home compute games was introduced to the general public. Pong, originally developed by Ralph Baer, is the first game ever created. As people came to know more and more about computer games, it became one of the most popular sources of entertainment especially for hardcore gamers. And by the 21</w:t>
      </w:r>
      <w:r w:rsidRPr="007941BE">
        <w:rPr>
          <w:rFonts w:ascii="Times New Roman" w:hAnsi="Times New Roman" w:cs="Times New Roman"/>
          <w:szCs w:val="28"/>
          <w:vertAlign w:val="superscript"/>
        </w:rPr>
        <w:t>st</w:t>
      </w:r>
      <w:r w:rsidRPr="007941BE">
        <w:rPr>
          <w:rFonts w:ascii="Times New Roman" w:hAnsi="Times New Roman" w:cs="Times New Roman"/>
          <w:szCs w:val="28"/>
        </w:rPr>
        <w:t xml:space="preserve"> century the total amount spent by all game consumers worldwide has already reached $22.41 billion. </w:t>
      </w:r>
    </w:p>
    <w:p w14:paraId="11C9BC56" w14:textId="77777777" w:rsidR="009B1354" w:rsidRPr="007941BE" w:rsidRDefault="009B1354" w:rsidP="007941BE">
      <w:pPr>
        <w:spacing w:line="360" w:lineRule="auto"/>
        <w:ind w:left="2160" w:firstLine="450"/>
        <w:jc w:val="both"/>
        <w:rPr>
          <w:rFonts w:ascii="Times New Roman" w:hAnsi="Times New Roman" w:cs="Times New Roman"/>
          <w:szCs w:val="28"/>
        </w:rPr>
      </w:pPr>
    </w:p>
    <w:p w14:paraId="034AECB0" w14:textId="77777777" w:rsidR="009B1354" w:rsidRPr="007941BE" w:rsidRDefault="009B1354" w:rsidP="007941BE">
      <w:pPr>
        <w:spacing w:line="360" w:lineRule="auto"/>
        <w:ind w:left="1440" w:right="720" w:firstLine="450"/>
        <w:jc w:val="both"/>
        <w:rPr>
          <w:rFonts w:ascii="Times New Roman" w:hAnsi="Times New Roman" w:cs="Times New Roman"/>
          <w:i/>
          <w:szCs w:val="28"/>
        </w:rPr>
      </w:pPr>
      <w:r w:rsidRPr="007941BE">
        <w:rPr>
          <w:rFonts w:ascii="Times New Roman" w:hAnsi="Times New Roman" w:cs="Times New Roman"/>
          <w:i/>
          <w:szCs w:val="28"/>
        </w:rPr>
        <w:t>Video games are engrained in our culture. Driven by some of the most innovative minds in the tech sector, our industry's unprecedented leaps in software and hardware engages and inspires our diverse global audience. Our artists and creators continue to push the entertainment envelope, ensuring that our industry will maintain it's upward trajectory for years to come."</w:t>
      </w:r>
    </w:p>
    <w:p w14:paraId="6C66CD50" w14:textId="77777777" w:rsidR="009B1354" w:rsidRPr="007941BE" w:rsidRDefault="009B1354" w:rsidP="007941BE">
      <w:pPr>
        <w:pStyle w:val="ListParagraph"/>
        <w:numPr>
          <w:ilvl w:val="0"/>
          <w:numId w:val="2"/>
        </w:numPr>
        <w:spacing w:line="360" w:lineRule="auto"/>
        <w:ind w:left="1440" w:right="720" w:firstLine="450"/>
        <w:jc w:val="both"/>
        <w:rPr>
          <w:rFonts w:ascii="Times New Roman" w:hAnsi="Times New Roman" w:cs="Times New Roman"/>
          <w:szCs w:val="28"/>
        </w:rPr>
      </w:pPr>
      <w:r w:rsidRPr="007941BE">
        <w:rPr>
          <w:rFonts w:ascii="Times New Roman" w:hAnsi="Times New Roman" w:cs="Times New Roman"/>
          <w:szCs w:val="28"/>
        </w:rPr>
        <w:t>Michael D. Gallagher, President and CEO,</w:t>
      </w:r>
    </w:p>
    <w:p w14:paraId="3EDF6ACE" w14:textId="77777777" w:rsidR="009B1354" w:rsidRPr="007941BE" w:rsidRDefault="009B1354" w:rsidP="007941BE">
      <w:pPr>
        <w:spacing w:line="360" w:lineRule="auto"/>
        <w:ind w:left="1440" w:right="720" w:firstLine="450"/>
        <w:jc w:val="both"/>
        <w:rPr>
          <w:rFonts w:ascii="Times New Roman" w:hAnsi="Times New Roman" w:cs="Times New Roman"/>
          <w:szCs w:val="28"/>
        </w:rPr>
      </w:pPr>
      <w:r w:rsidRPr="007941BE">
        <w:rPr>
          <w:rFonts w:ascii="Times New Roman" w:hAnsi="Times New Roman" w:cs="Times New Roman"/>
          <w:szCs w:val="28"/>
        </w:rPr>
        <w:t>Entertainment Software Association (2015)</w:t>
      </w:r>
    </w:p>
    <w:p w14:paraId="1C112B3E" w14:textId="77777777" w:rsidR="009B1354" w:rsidRPr="007941BE" w:rsidRDefault="009B1354" w:rsidP="007941BE">
      <w:pPr>
        <w:spacing w:line="360" w:lineRule="auto"/>
        <w:ind w:left="3960" w:firstLine="720"/>
        <w:jc w:val="both"/>
        <w:rPr>
          <w:rFonts w:ascii="Times New Roman" w:hAnsi="Times New Roman" w:cs="Times New Roman"/>
          <w:szCs w:val="28"/>
        </w:rPr>
      </w:pPr>
    </w:p>
    <w:p w14:paraId="59B4AB29" w14:textId="77777777" w:rsidR="009B1354" w:rsidRPr="007941BE" w:rsidRDefault="009B1354" w:rsidP="007941BE">
      <w:pPr>
        <w:spacing w:line="360" w:lineRule="auto"/>
        <w:ind w:left="720" w:firstLine="720"/>
        <w:jc w:val="both"/>
        <w:rPr>
          <w:rFonts w:ascii="Times New Roman" w:hAnsi="Times New Roman" w:cs="Times New Roman"/>
          <w:szCs w:val="28"/>
        </w:rPr>
      </w:pPr>
      <w:r w:rsidRPr="007941BE">
        <w:rPr>
          <w:rFonts w:ascii="Times New Roman" w:hAnsi="Times New Roman" w:cs="Times New Roman"/>
          <w:szCs w:val="28"/>
        </w:rPr>
        <w:t xml:space="preserve">Video game has undeniably become a part of our history. According to ESA (Entertainment Software Association) 63% of gamers’ parents said that “games are a positive part of their child’s life”. </w:t>
      </w:r>
    </w:p>
    <w:p w14:paraId="0317223C" w14:textId="77777777" w:rsidR="009B1354" w:rsidRPr="007941BE" w:rsidRDefault="009B1354" w:rsidP="007941BE">
      <w:pPr>
        <w:spacing w:line="360" w:lineRule="auto"/>
        <w:ind w:left="720" w:firstLine="720"/>
        <w:jc w:val="both"/>
        <w:rPr>
          <w:rFonts w:ascii="Times New Roman" w:hAnsi="Times New Roman" w:cs="Times New Roman"/>
          <w:szCs w:val="28"/>
        </w:rPr>
      </w:pPr>
      <w:r w:rsidRPr="007941BE">
        <w:rPr>
          <w:rFonts w:ascii="Times New Roman" w:hAnsi="Times New Roman" w:cs="Times New Roman"/>
          <w:szCs w:val="28"/>
        </w:rPr>
        <w:t>One of the most played video games is puzzle video game. Puzzle games are games that require players to solve puzzles or navigate through spaces such as mazes. It is the most popular game among casual gamers who just play for the sake of entertainment or passing time. Puzzle game enhances the players’ logic, strategy, critical thinking, decision-making, hand-eye coordination and other brain processes.</w:t>
      </w:r>
    </w:p>
    <w:p w14:paraId="2988FF36" w14:textId="77777777" w:rsidR="009B1354" w:rsidRPr="007941BE" w:rsidRDefault="009B1354" w:rsidP="007941BE">
      <w:pPr>
        <w:spacing w:line="360" w:lineRule="auto"/>
        <w:ind w:left="720" w:firstLine="720"/>
        <w:jc w:val="both"/>
        <w:rPr>
          <w:rFonts w:ascii="Times New Roman" w:hAnsi="Times New Roman" w:cs="Times New Roman"/>
          <w:szCs w:val="28"/>
        </w:rPr>
      </w:pPr>
      <w:r w:rsidRPr="007941BE">
        <w:rPr>
          <w:rFonts w:ascii="Times New Roman" w:hAnsi="Times New Roman" w:cs="Times New Roman"/>
          <w:szCs w:val="28"/>
        </w:rPr>
        <w:t xml:space="preserve"> Though puzzle games have existed since late 1950s, there are still some games that have failure in some areas. One of the most given problems by gamers is that most of the time puzzle game fails to be entertaining in such that the game flow become monotonous, graphics is to plain or even complicated gameplay. Most puzzle game developers have focused greatly on the logical concept of the game that they fail to consider the entertainment of the gamer. Other games also fail to maintain gamer’s entertainment till the end of the game for being monotonous that nothing changes from the beginning except the puzzles or questions. </w:t>
      </w:r>
    </w:p>
    <w:p w14:paraId="07B382EE" w14:textId="77777777" w:rsidR="009B1354" w:rsidRPr="007941BE" w:rsidRDefault="009B1354" w:rsidP="007941BE">
      <w:pPr>
        <w:spacing w:line="360" w:lineRule="auto"/>
        <w:ind w:left="720"/>
        <w:jc w:val="both"/>
        <w:rPr>
          <w:rFonts w:ascii="Times New Roman" w:hAnsi="Times New Roman" w:cs="Times New Roman"/>
          <w:color w:val="008000"/>
        </w:rPr>
      </w:pPr>
      <w:r w:rsidRPr="007941BE">
        <w:rPr>
          <w:rFonts w:ascii="Times New Roman" w:hAnsi="Times New Roman" w:cs="Times New Roman"/>
        </w:rPr>
        <w:tab/>
      </w:r>
      <w:r w:rsidRPr="007941BE">
        <w:rPr>
          <w:rFonts w:ascii="Times New Roman" w:hAnsi="Times New Roman" w:cs="Times New Roman"/>
          <w:color w:val="008000"/>
        </w:rPr>
        <w:t>(Structure of the thesis document)</w:t>
      </w:r>
    </w:p>
    <w:p w14:paraId="0CB29372" w14:textId="77777777" w:rsidR="00C7225F" w:rsidRPr="007941BE" w:rsidRDefault="00C7225F" w:rsidP="007941BE">
      <w:pPr>
        <w:spacing w:line="360" w:lineRule="auto"/>
        <w:ind w:left="720"/>
        <w:jc w:val="both"/>
        <w:rPr>
          <w:rFonts w:ascii="Times New Roman" w:hAnsi="Times New Roman" w:cs="Times New Roman"/>
        </w:rPr>
      </w:pPr>
      <w:r w:rsidRPr="007941BE">
        <w:rPr>
          <w:rFonts w:ascii="Times New Roman" w:hAnsi="Times New Roman" w:cs="Times New Roman"/>
        </w:rPr>
        <w:br w:type="column"/>
        <w:t xml:space="preserve"> </w:t>
      </w:r>
    </w:p>
    <w:p w14:paraId="39CF2B9F" w14:textId="77777777" w:rsidR="009B1354" w:rsidRPr="007941BE" w:rsidRDefault="00C7225F" w:rsidP="007941BE">
      <w:pPr>
        <w:pStyle w:val="ListParagraph"/>
        <w:numPr>
          <w:ilvl w:val="0"/>
          <w:numId w:val="1"/>
        </w:numPr>
        <w:spacing w:line="360" w:lineRule="auto"/>
        <w:ind w:left="1080"/>
        <w:jc w:val="both"/>
        <w:rPr>
          <w:rFonts w:ascii="Times New Roman" w:hAnsi="Times New Roman" w:cs="Times New Roman"/>
        </w:rPr>
      </w:pPr>
      <w:r w:rsidRPr="007941BE">
        <w:rPr>
          <w:rFonts w:ascii="Times New Roman" w:hAnsi="Times New Roman" w:cs="Times New Roman"/>
          <w:b/>
        </w:rPr>
        <w:t xml:space="preserve">Introduction </w:t>
      </w:r>
    </w:p>
    <w:p w14:paraId="5BC936DF" w14:textId="77777777" w:rsidR="00702678" w:rsidRPr="007941BE" w:rsidRDefault="00702678" w:rsidP="007941BE">
      <w:pPr>
        <w:spacing w:line="360" w:lineRule="auto"/>
        <w:ind w:left="720"/>
        <w:jc w:val="both"/>
        <w:rPr>
          <w:rFonts w:ascii="Times New Roman" w:hAnsi="Times New Roman" w:cs="Times New Roman"/>
        </w:rPr>
      </w:pPr>
    </w:p>
    <w:p w14:paraId="514AE71F" w14:textId="77777777" w:rsidR="00702678" w:rsidRPr="007941BE" w:rsidRDefault="00C7225F" w:rsidP="007941BE">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Statement of the problem</w:t>
      </w:r>
      <w:r w:rsidR="00702678" w:rsidRPr="007941BE">
        <w:rPr>
          <w:rFonts w:ascii="Times New Roman" w:hAnsi="Times New Roman" w:cs="Times New Roman"/>
          <w:b/>
        </w:rPr>
        <w:t xml:space="preserve"> </w:t>
      </w:r>
    </w:p>
    <w:p w14:paraId="41916F7F" w14:textId="77777777" w:rsidR="00282521" w:rsidRPr="007941BE" w:rsidRDefault="00282521" w:rsidP="007941BE">
      <w:pPr>
        <w:spacing w:line="360" w:lineRule="auto"/>
        <w:ind w:left="720"/>
        <w:jc w:val="both"/>
        <w:rPr>
          <w:rFonts w:ascii="Times New Roman" w:hAnsi="Times New Roman" w:cs="Times New Roman"/>
          <w:b/>
        </w:rPr>
      </w:pPr>
    </w:p>
    <w:p w14:paraId="036F2FCF" w14:textId="77777777" w:rsidR="00702678" w:rsidRPr="007941BE" w:rsidRDefault="00702678" w:rsidP="007941BE">
      <w:pPr>
        <w:pStyle w:val="ListParagraph"/>
        <w:numPr>
          <w:ilvl w:val="2"/>
          <w:numId w:val="1"/>
        </w:numPr>
        <w:spacing w:after="160" w:line="360" w:lineRule="auto"/>
        <w:ind w:left="1440"/>
        <w:rPr>
          <w:rFonts w:ascii="Times New Roman" w:hAnsi="Times New Roman" w:cs="Times New Roman"/>
          <w:b/>
          <w:szCs w:val="28"/>
        </w:rPr>
      </w:pPr>
      <w:r w:rsidRPr="007941BE">
        <w:rPr>
          <w:rFonts w:ascii="Times New Roman" w:hAnsi="Times New Roman" w:cs="Times New Roman"/>
          <w:b/>
          <w:szCs w:val="28"/>
        </w:rPr>
        <w:t>General Problem</w:t>
      </w:r>
    </w:p>
    <w:p w14:paraId="3B6EED7E" w14:textId="2999BEF6" w:rsidR="00AE490E" w:rsidRPr="007941BE" w:rsidRDefault="00AE490E" w:rsidP="00AE490E">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 xml:space="preserve">How to aid students to engage basic technical computer programming lessons in a </w:t>
      </w:r>
      <w:r>
        <w:rPr>
          <w:rFonts w:ascii="Times New Roman" w:hAnsi="Times New Roman" w:cs="Times New Roman"/>
          <w:b/>
        </w:rPr>
        <w:t xml:space="preserve">comprehensive yet </w:t>
      </w:r>
      <w:r w:rsidRPr="007941BE">
        <w:rPr>
          <w:rFonts w:ascii="Times New Roman" w:hAnsi="Times New Roman" w:cs="Times New Roman"/>
          <w:b/>
        </w:rPr>
        <w:t>entertaining way?</w:t>
      </w:r>
    </w:p>
    <w:p w14:paraId="51CD2CB5" w14:textId="77777777" w:rsidR="00702678" w:rsidRPr="007941BE" w:rsidRDefault="00702678" w:rsidP="007941BE">
      <w:pPr>
        <w:spacing w:line="360" w:lineRule="auto"/>
        <w:ind w:left="720"/>
        <w:jc w:val="both"/>
        <w:rPr>
          <w:rFonts w:ascii="Times New Roman" w:hAnsi="Times New Roman" w:cs="Times New Roman"/>
          <w:b/>
        </w:rPr>
      </w:pPr>
    </w:p>
    <w:p w14:paraId="4738F67E" w14:textId="77777777" w:rsidR="00702678" w:rsidRPr="007941BE" w:rsidRDefault="00702678" w:rsidP="007941BE">
      <w:pPr>
        <w:pStyle w:val="ListParagraph"/>
        <w:spacing w:line="360" w:lineRule="auto"/>
        <w:ind w:left="1440" w:firstLine="720"/>
        <w:jc w:val="both"/>
        <w:rPr>
          <w:rFonts w:ascii="Times New Roman" w:hAnsi="Times New Roman" w:cs="Times New Roman"/>
          <w:b/>
        </w:rPr>
      </w:pPr>
      <w:r w:rsidRPr="007941BE">
        <w:rPr>
          <w:rFonts w:ascii="Times New Roman" w:hAnsi="Times New Roman" w:cs="Times New Roman"/>
        </w:rPr>
        <w:t>In order to successfully learn about something doesn’t only require academic skills but it also requires full interest of the learner. In fact according to John Dewey’s theory of interest in education, it plays a big part in anyone’s learning ability about a certain topic. Without developing an interest to the lesson, it would be almost impossible for the learner to absorb the essence of the topic.</w:t>
      </w:r>
    </w:p>
    <w:p w14:paraId="6F551856" w14:textId="56331A96" w:rsidR="00702678" w:rsidRPr="007941BE" w:rsidRDefault="00702678" w:rsidP="007941BE">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One of the course/subjects that suffers with learner’s loss of interest is computer programming. Computer programming lessons is composed of highly technical terms and concepts that, most of the time, intimidates students and cause them to flee from the lessons.</w:t>
      </w:r>
      <w:r w:rsidR="008D6E14">
        <w:rPr>
          <w:rFonts w:ascii="Times New Roman" w:hAnsi="Times New Roman" w:cs="Times New Roman"/>
        </w:rPr>
        <w:t xml:space="preserve"> These concepts require practical understanding or application in order for students to absorb its core ideas. </w:t>
      </w:r>
    </w:p>
    <w:p w14:paraId="2E938FE8" w14:textId="77777777" w:rsidR="00702678" w:rsidRPr="007941BE" w:rsidRDefault="00702678" w:rsidP="007941BE">
      <w:pPr>
        <w:pStyle w:val="ListParagraph"/>
        <w:spacing w:line="360" w:lineRule="auto"/>
        <w:ind w:left="2880" w:firstLine="720"/>
        <w:jc w:val="both"/>
        <w:rPr>
          <w:rFonts w:ascii="Times New Roman" w:hAnsi="Times New Roman" w:cs="Times New Roman"/>
        </w:rPr>
      </w:pPr>
    </w:p>
    <w:p w14:paraId="6E048A13" w14:textId="77777777" w:rsidR="00702678" w:rsidRPr="007941BE" w:rsidRDefault="00702678" w:rsidP="007941BE">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Problems</w:t>
      </w:r>
    </w:p>
    <w:p w14:paraId="3F31F017" w14:textId="77777777" w:rsidR="00702678" w:rsidRPr="007941BE" w:rsidRDefault="00702678" w:rsidP="007941BE">
      <w:pPr>
        <w:pStyle w:val="ListParagraph"/>
        <w:spacing w:line="360" w:lineRule="auto"/>
        <w:ind w:left="1440"/>
        <w:jc w:val="both"/>
        <w:rPr>
          <w:rFonts w:ascii="Times New Roman" w:hAnsi="Times New Roman" w:cs="Times New Roman"/>
          <w:b/>
        </w:rPr>
      </w:pPr>
    </w:p>
    <w:p w14:paraId="79D47F7D" w14:textId="77777777" w:rsidR="00702678" w:rsidRPr="007941BE" w:rsidRDefault="000A33F3" w:rsidP="007941BE">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 xml:space="preserve">How </w:t>
      </w:r>
      <w:r>
        <w:rPr>
          <w:rFonts w:ascii="Times New Roman" w:hAnsi="Times New Roman" w:cs="Times New Roman"/>
          <w:b/>
        </w:rPr>
        <w:t xml:space="preserve">non-academic </w:t>
      </w:r>
      <w:r w:rsidRPr="007941BE">
        <w:rPr>
          <w:rFonts w:ascii="Times New Roman" w:hAnsi="Times New Roman" w:cs="Times New Roman"/>
          <w:b/>
        </w:rPr>
        <w:t>virtual games consume</w:t>
      </w:r>
      <w:r w:rsidR="00702678" w:rsidRPr="007941BE">
        <w:rPr>
          <w:rFonts w:ascii="Times New Roman" w:hAnsi="Times New Roman" w:cs="Times New Roman"/>
          <w:b/>
        </w:rPr>
        <w:t xml:space="preserve"> young learners’ opportunity to learn?</w:t>
      </w:r>
    </w:p>
    <w:p w14:paraId="28FEA403" w14:textId="77777777" w:rsidR="008F0713" w:rsidRDefault="00211250" w:rsidP="008F0713">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Virtual games have been one of the most time consuming past times of our generation. Unlike the past generations, gadgets are most accessible in our times for any ages. ‘Pinoy’ </w:t>
      </w:r>
      <w:r w:rsidR="00066E76">
        <w:rPr>
          <w:rFonts w:ascii="Times New Roman" w:hAnsi="Times New Roman" w:cs="Times New Roman"/>
        </w:rPr>
        <w:t>conventional team building</w:t>
      </w:r>
      <w:r>
        <w:rPr>
          <w:rFonts w:ascii="Times New Roman" w:hAnsi="Times New Roman" w:cs="Times New Roman"/>
        </w:rPr>
        <w:t xml:space="preserve"> games like ‘Tumbang Preso’, ‘Luksong Baka’ and etc., has been </w:t>
      </w:r>
      <w:r w:rsidR="00066E76">
        <w:rPr>
          <w:rFonts w:ascii="Times New Roman" w:hAnsi="Times New Roman" w:cs="Times New Roman"/>
        </w:rPr>
        <w:t xml:space="preserve">replaced by virtual games. </w:t>
      </w:r>
      <w:r w:rsidR="00C938B4">
        <w:rPr>
          <w:rFonts w:ascii="Times New Roman" w:hAnsi="Times New Roman" w:cs="Times New Roman"/>
        </w:rPr>
        <w:t>Currently</w:t>
      </w:r>
      <w:r w:rsidR="00C33A7F">
        <w:rPr>
          <w:rFonts w:ascii="Times New Roman" w:hAnsi="Times New Roman" w:cs="Times New Roman"/>
        </w:rPr>
        <w:t xml:space="preserve"> </w:t>
      </w:r>
      <w:r w:rsidR="00993558" w:rsidRPr="00993558">
        <w:rPr>
          <w:rFonts w:ascii="Times New Roman" w:hAnsi="Times New Roman" w:cs="Times New Roman"/>
          <w:color w:val="FF0000"/>
        </w:rPr>
        <w:t>[</w:t>
      </w:r>
      <w:r w:rsidR="00993558">
        <w:rPr>
          <w:rFonts w:ascii="Times New Roman" w:hAnsi="Times New Roman" w:cs="Times New Roman"/>
          <w:color w:val="FF0000"/>
        </w:rPr>
        <w:t xml:space="preserve">percentage of STI computer students that is hooked with virtual games] </w:t>
      </w:r>
      <w:r w:rsidR="00993558">
        <w:rPr>
          <w:rFonts w:ascii="Times New Roman" w:hAnsi="Times New Roman" w:cs="Times New Roman"/>
        </w:rPr>
        <w:t xml:space="preserve">of STI students with computer related course consumes more than 5hrs playing virtual games. </w:t>
      </w:r>
      <w:r w:rsidR="000169B3">
        <w:rPr>
          <w:rFonts w:ascii="Times New Roman" w:hAnsi="Times New Roman" w:cs="Times New Roman"/>
        </w:rPr>
        <w:t>Virtual games consume the time that they should’ve been spending with their studies. As a result, more and more students n</w:t>
      </w:r>
      <w:r w:rsidR="0004356E">
        <w:rPr>
          <w:rFonts w:ascii="Times New Roman" w:hAnsi="Times New Roman" w:cs="Times New Roman"/>
        </w:rPr>
        <w:t>eglect their studies and lose their interest for it.</w:t>
      </w:r>
    </w:p>
    <w:p w14:paraId="5C390B62" w14:textId="77777777" w:rsidR="007D6437" w:rsidRDefault="007D6437" w:rsidP="008F0713">
      <w:pPr>
        <w:pStyle w:val="ListParagraph"/>
        <w:spacing w:line="360" w:lineRule="auto"/>
        <w:ind w:left="1440" w:firstLine="720"/>
        <w:jc w:val="both"/>
        <w:rPr>
          <w:rFonts w:ascii="Times New Roman" w:hAnsi="Times New Roman" w:cs="Times New Roman"/>
          <w:b/>
        </w:rPr>
      </w:pPr>
    </w:p>
    <w:p w14:paraId="7EB4413C" w14:textId="4BE6C774" w:rsidR="00702678" w:rsidRPr="007941BE" w:rsidRDefault="00702678" w:rsidP="008F0713">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How the intimidations from technical computer programming ideas affect learner’s performance?</w:t>
      </w:r>
    </w:p>
    <w:p w14:paraId="6437A9AF" w14:textId="1004ED4B" w:rsidR="00702678" w:rsidRPr="007941BE" w:rsidRDefault="00702678" w:rsidP="007941BE">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 xml:space="preserve">Due to computer programming’s technicality, many students fail to perform well. Learners are being overwhelmed by the technical terms used in programming lessons that </w:t>
      </w:r>
      <w:r w:rsidR="007D6437">
        <w:rPr>
          <w:rFonts w:ascii="Times New Roman" w:hAnsi="Times New Roman" w:cs="Times New Roman"/>
        </w:rPr>
        <w:t xml:space="preserve">is </w:t>
      </w:r>
      <w:r w:rsidRPr="007941BE">
        <w:rPr>
          <w:rFonts w:ascii="Times New Roman" w:hAnsi="Times New Roman" w:cs="Times New Roman"/>
        </w:rPr>
        <w:t>why they easily lose their interest in the discussion.</w:t>
      </w:r>
      <w:r w:rsidR="007D6437">
        <w:rPr>
          <w:rFonts w:ascii="Times New Roman" w:hAnsi="Times New Roman" w:cs="Times New Roman"/>
        </w:rPr>
        <w:t xml:space="preserve"> Most of the students fail to see the practical sense of the lessons because they seldom see how the logic works.</w:t>
      </w:r>
      <w:r w:rsidRPr="007941BE">
        <w:rPr>
          <w:rFonts w:ascii="Times New Roman" w:hAnsi="Times New Roman" w:cs="Times New Roman"/>
        </w:rPr>
        <w:t xml:space="preserve"> As a result some students totally lose interest in studying programming and some, misinterprets the situation to be inability to comprehend with the lesson.</w:t>
      </w:r>
    </w:p>
    <w:p w14:paraId="46758766" w14:textId="77777777" w:rsidR="00702678" w:rsidRPr="007941BE" w:rsidRDefault="00702678" w:rsidP="007941BE">
      <w:pPr>
        <w:pStyle w:val="ListParagraph"/>
        <w:spacing w:line="360" w:lineRule="auto"/>
        <w:ind w:left="1440" w:firstLine="720"/>
        <w:jc w:val="both"/>
        <w:rPr>
          <w:rFonts w:ascii="Times New Roman" w:hAnsi="Times New Roman" w:cs="Times New Roman"/>
        </w:rPr>
      </w:pPr>
    </w:p>
    <w:p w14:paraId="25D83251" w14:textId="77777777" w:rsidR="00702678" w:rsidRPr="007941BE" w:rsidRDefault="00702678" w:rsidP="007941BE">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How technical concepts technical terms make it hard for new young learners to understand basics of computer programming?</w:t>
      </w:r>
    </w:p>
    <w:p w14:paraId="720F143B" w14:textId="20403225" w:rsidR="00702678" w:rsidRPr="007941BE" w:rsidRDefault="00702678" w:rsidP="007941BE">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Computer programming is composed of collective technical terms that most of the time overwhelms new learners. Scenarios like these sometimes make it hard for the learners to follow the lesson.</w:t>
      </w:r>
      <w:r w:rsidR="007D6437">
        <w:rPr>
          <w:rFonts w:ascii="Times New Roman" w:hAnsi="Times New Roman" w:cs="Times New Roman"/>
        </w:rPr>
        <w:t xml:space="preserve"> It makes it harder for them to cope with the succeeding lessons because of they haven’t yet understood </w:t>
      </w:r>
      <w:proofErr w:type="gramStart"/>
      <w:r w:rsidR="007D6437">
        <w:rPr>
          <w:rFonts w:ascii="Times New Roman" w:hAnsi="Times New Roman" w:cs="Times New Roman"/>
        </w:rPr>
        <w:t>the  logic</w:t>
      </w:r>
      <w:proofErr w:type="gramEnd"/>
      <w:r w:rsidR="007D6437">
        <w:rPr>
          <w:rFonts w:ascii="Times New Roman" w:hAnsi="Times New Roman" w:cs="Times New Roman"/>
        </w:rPr>
        <w:t xml:space="preserve"> of the previous lessons.</w:t>
      </w:r>
    </w:p>
    <w:p w14:paraId="47880E39" w14:textId="77777777" w:rsidR="00702678" w:rsidRPr="007941BE" w:rsidRDefault="00702678" w:rsidP="007941BE">
      <w:pPr>
        <w:pStyle w:val="ListParagraph"/>
        <w:spacing w:line="360" w:lineRule="auto"/>
        <w:ind w:left="1440" w:firstLine="720"/>
        <w:jc w:val="both"/>
        <w:rPr>
          <w:rFonts w:ascii="Times New Roman" w:hAnsi="Times New Roman" w:cs="Times New Roman"/>
        </w:rPr>
      </w:pPr>
    </w:p>
    <w:p w14:paraId="49968509" w14:textId="77777777" w:rsidR="00702678" w:rsidRPr="007941BE" w:rsidRDefault="00702678" w:rsidP="007941BE">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How to introduce basic computer programming technical concepts to non-IT related students/professionals?</w:t>
      </w:r>
    </w:p>
    <w:p w14:paraId="2E7A8C6D" w14:textId="3967C920" w:rsidR="00702678" w:rsidRPr="007941BE" w:rsidRDefault="00702678" w:rsidP="007941BE">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In one of his interviews, Steve Jobs stated that, “Everybody in this country should learn to program a computer, because it teaches you how to think.” Almost everything we do today requires a bit of programming</w:t>
      </w:r>
      <w:r w:rsidR="007D6437">
        <w:rPr>
          <w:rFonts w:ascii="Times New Roman" w:hAnsi="Times New Roman" w:cs="Times New Roman"/>
        </w:rPr>
        <w:t xml:space="preserve"> logic</w:t>
      </w:r>
      <w:r w:rsidRPr="007941BE">
        <w:rPr>
          <w:rFonts w:ascii="Times New Roman" w:hAnsi="Times New Roman" w:cs="Times New Roman"/>
        </w:rPr>
        <w:t xml:space="preserve">. Being </w:t>
      </w:r>
      <w:r w:rsidR="007C33B9" w:rsidRPr="007941BE">
        <w:rPr>
          <w:rFonts w:ascii="Times New Roman" w:hAnsi="Times New Roman" w:cs="Times New Roman"/>
        </w:rPr>
        <w:t>non</w:t>
      </w:r>
      <w:r w:rsidRPr="007941BE">
        <w:rPr>
          <w:rFonts w:ascii="Times New Roman" w:hAnsi="Times New Roman" w:cs="Times New Roman"/>
        </w:rPr>
        <w:t xml:space="preserve">-IT personnel also needs to understand even the basic of computer programming in order to ease </w:t>
      </w:r>
      <w:r w:rsidR="007D6437">
        <w:rPr>
          <w:rFonts w:ascii="Times New Roman" w:hAnsi="Times New Roman" w:cs="Times New Roman"/>
        </w:rPr>
        <w:t xml:space="preserve">daily </w:t>
      </w:r>
      <w:r w:rsidRPr="007941BE">
        <w:rPr>
          <w:rFonts w:ascii="Times New Roman" w:hAnsi="Times New Roman" w:cs="Times New Roman"/>
        </w:rPr>
        <w:t xml:space="preserve">the operation of most computer </w:t>
      </w:r>
      <w:r w:rsidR="007D6437" w:rsidRPr="007941BE">
        <w:rPr>
          <w:rFonts w:ascii="Times New Roman" w:hAnsi="Times New Roman" w:cs="Times New Roman"/>
        </w:rPr>
        <w:t>software</w:t>
      </w:r>
      <w:r w:rsidR="007D6437">
        <w:rPr>
          <w:rFonts w:ascii="Times New Roman" w:hAnsi="Times New Roman" w:cs="Times New Roman"/>
        </w:rPr>
        <w:t xml:space="preserve"> like Spreadsheet, Photo editor, TPS and etc</w:t>
      </w:r>
      <w:r w:rsidRPr="007941BE">
        <w:rPr>
          <w:rFonts w:ascii="Times New Roman" w:hAnsi="Times New Roman" w:cs="Times New Roman"/>
        </w:rPr>
        <w:t>.</w:t>
      </w:r>
      <w:r w:rsidR="007D6437">
        <w:rPr>
          <w:rFonts w:ascii="Times New Roman" w:hAnsi="Times New Roman" w:cs="Times New Roman"/>
        </w:rPr>
        <w:t xml:space="preserve"> </w:t>
      </w:r>
    </w:p>
    <w:p w14:paraId="2E6A097D" w14:textId="77777777" w:rsidR="00702678" w:rsidRPr="007941BE" w:rsidRDefault="00702678" w:rsidP="007941BE">
      <w:pPr>
        <w:pStyle w:val="ListParagraph"/>
        <w:spacing w:line="360" w:lineRule="auto"/>
        <w:ind w:left="1440" w:firstLine="720"/>
        <w:jc w:val="both"/>
        <w:rPr>
          <w:rFonts w:ascii="Times New Roman" w:hAnsi="Times New Roman" w:cs="Times New Roman"/>
        </w:rPr>
      </w:pPr>
    </w:p>
    <w:p w14:paraId="34FADCB9" w14:textId="77777777" w:rsidR="00702678" w:rsidRPr="007941BE" w:rsidRDefault="00702678" w:rsidP="007941BE">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How independent learners find it hard to know where to start in studying basic computer programming?</w:t>
      </w:r>
    </w:p>
    <w:p w14:paraId="16F276A8" w14:textId="06C8CF9F" w:rsidR="00702678" w:rsidRPr="007941BE" w:rsidRDefault="00702678" w:rsidP="007941BE">
      <w:pPr>
        <w:pStyle w:val="ListParagraph"/>
        <w:spacing w:line="360" w:lineRule="auto"/>
        <w:ind w:left="1440" w:firstLine="720"/>
        <w:jc w:val="both"/>
        <w:rPr>
          <w:rFonts w:ascii="Times New Roman" w:hAnsi="Times New Roman" w:cs="Times New Roman"/>
          <w:b/>
        </w:rPr>
      </w:pPr>
      <w:r w:rsidRPr="007941BE">
        <w:rPr>
          <w:rFonts w:ascii="Times New Roman" w:hAnsi="Times New Roman" w:cs="Times New Roman"/>
        </w:rPr>
        <w:t>Self-taught programmers have a great contribution in professional programmers’ population. As an independent learner, sometimes it would be very confusing to know where to start and what necessary lessons should be considered. Looking for relevant tools to understand the basic concepts of computer programming can be very time consuming and sometimes it scare</w:t>
      </w:r>
      <w:r w:rsidR="001F75CC">
        <w:rPr>
          <w:rFonts w:ascii="Times New Roman" w:hAnsi="Times New Roman" w:cs="Times New Roman"/>
        </w:rPr>
        <w:t>s</w:t>
      </w:r>
      <w:r w:rsidRPr="007941BE">
        <w:rPr>
          <w:rFonts w:ascii="Times New Roman" w:hAnsi="Times New Roman" w:cs="Times New Roman"/>
        </w:rPr>
        <w:t xml:space="preserve"> away learners </w:t>
      </w:r>
      <w:r w:rsidR="001F75CC">
        <w:rPr>
          <w:rFonts w:ascii="Times New Roman" w:hAnsi="Times New Roman" w:cs="Times New Roman"/>
        </w:rPr>
        <w:t>when they have been</w:t>
      </w:r>
      <w:r w:rsidRPr="007941BE">
        <w:rPr>
          <w:rFonts w:ascii="Times New Roman" w:hAnsi="Times New Roman" w:cs="Times New Roman"/>
        </w:rPr>
        <w:t xml:space="preserve"> tangled in its numerous over-whelming topics.</w:t>
      </w:r>
    </w:p>
    <w:p w14:paraId="6EBECF83" w14:textId="77777777" w:rsidR="00282521" w:rsidRPr="007941BE" w:rsidRDefault="00282521" w:rsidP="007941BE">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br w:type="column"/>
      </w:r>
      <w:r w:rsidR="00C7225F" w:rsidRPr="007941BE">
        <w:rPr>
          <w:rFonts w:ascii="Times New Roman" w:hAnsi="Times New Roman" w:cs="Times New Roman"/>
          <w:b/>
        </w:rPr>
        <w:t>Current State of Technology</w:t>
      </w:r>
    </w:p>
    <w:p w14:paraId="292BD58B" w14:textId="77777777" w:rsidR="00282521" w:rsidRPr="007941BE" w:rsidRDefault="00282521" w:rsidP="007941BE">
      <w:pPr>
        <w:pStyle w:val="ListParagraph"/>
        <w:spacing w:line="360" w:lineRule="auto"/>
        <w:ind w:firstLine="720"/>
        <w:jc w:val="both"/>
        <w:rPr>
          <w:rFonts w:ascii="Times New Roman" w:hAnsi="Times New Roman" w:cs="Times New Roman"/>
          <w:b/>
        </w:rPr>
      </w:pPr>
      <w:r w:rsidRPr="007941BE">
        <w:rPr>
          <w:rFonts w:ascii="Times New Roman" w:hAnsi="Times New Roman" w:cs="Times New Roman"/>
          <w:szCs w:val="28"/>
        </w:rPr>
        <w:t xml:space="preserve">According to ESA, “35% of games played worldwide are on smartphones”. Smartphones are utilized by different operating systems such as android, IOS, windows and etc. These devices use touchscreen technology, as it’s basic navigation. Games designed for smartphone uses different styles of controls. Examples are analog swipes, swipes to move, touch, commands and etc. </w:t>
      </w:r>
    </w:p>
    <w:p w14:paraId="11AC0034" w14:textId="77777777" w:rsidR="00282521" w:rsidRPr="007941BE" w:rsidRDefault="00282521" w:rsidP="007941BE">
      <w:pPr>
        <w:spacing w:line="360" w:lineRule="auto"/>
        <w:ind w:left="720"/>
        <w:jc w:val="both"/>
        <w:rPr>
          <w:rFonts w:ascii="Times New Roman" w:hAnsi="Times New Roman" w:cs="Times New Roman"/>
          <w:szCs w:val="28"/>
        </w:rPr>
      </w:pPr>
    </w:p>
    <w:p w14:paraId="0E90820B" w14:textId="77777777" w:rsidR="00282521" w:rsidRPr="007941BE" w:rsidRDefault="00282521" w:rsidP="007941BE">
      <w:pPr>
        <w:spacing w:line="360" w:lineRule="auto"/>
        <w:ind w:left="720"/>
        <w:jc w:val="both"/>
        <w:rPr>
          <w:rFonts w:ascii="Times New Roman" w:hAnsi="Times New Roman" w:cs="Times New Roman"/>
          <w:szCs w:val="28"/>
        </w:rPr>
      </w:pPr>
    </w:p>
    <w:p w14:paraId="58D9877B" w14:textId="77777777" w:rsidR="00282521" w:rsidRPr="007941BE" w:rsidRDefault="00282521" w:rsidP="007941BE">
      <w:pPr>
        <w:spacing w:line="360" w:lineRule="auto"/>
        <w:ind w:left="720" w:firstLine="720"/>
        <w:jc w:val="both"/>
        <w:rPr>
          <w:rFonts w:ascii="Times New Roman" w:hAnsi="Times New Roman" w:cs="Times New Roman"/>
          <w:szCs w:val="28"/>
        </w:rPr>
      </w:pPr>
      <w:r w:rsidRPr="007941BE">
        <w:rPr>
          <w:rFonts w:ascii="Times New Roman" w:hAnsi="Times New Roman" w:cs="Times New Roman"/>
          <w:szCs w:val="28"/>
        </w:rPr>
        <w:t xml:space="preserve">Video games have many varieties of genre like puzzle, educational, strategy, first-person shooters, war, artillery and many more. Puzzle games are one of the most played games in smartphones. Some examples are 2048, Tetris, The Room, Candy Crush Saga, Cut the Rope, Lightbot and etc. One of a good example of puzzle game is Lightbot. Lightbot is a puzzler that teaches kids concepts used in computer programming. An undergraduate student who’s been coding since he was a kid himself developed this programming app for kids. Brief instructions are included at the beginning of each level - what you need to know when you need to know it. The level of challenge ramps up very quickly, making this best suited for older kids and teens. This game made programming basics more entertaining to learn for users who just intended to play a mobile game. </w:t>
      </w:r>
    </w:p>
    <w:p w14:paraId="2C2F6F53" w14:textId="77777777" w:rsidR="00282521" w:rsidRPr="007941BE" w:rsidRDefault="00282521" w:rsidP="007941BE">
      <w:pPr>
        <w:spacing w:line="360" w:lineRule="auto"/>
        <w:ind w:left="720" w:firstLine="720"/>
        <w:jc w:val="both"/>
        <w:rPr>
          <w:rFonts w:ascii="Times New Roman" w:hAnsi="Times New Roman" w:cs="Times New Roman"/>
          <w:b/>
          <w:szCs w:val="28"/>
        </w:rPr>
      </w:pPr>
      <w:r w:rsidRPr="007941BE">
        <w:rPr>
          <w:rFonts w:ascii="Times New Roman" w:hAnsi="Times New Roman" w:cs="Times New Roman"/>
          <w:b/>
          <w:szCs w:val="28"/>
        </w:rPr>
        <w:br w:type="column"/>
        <w:t>Lightbot Screenshots:</w:t>
      </w:r>
    </w:p>
    <w:p w14:paraId="32CE7D5F" w14:textId="77777777" w:rsidR="00282521" w:rsidRPr="007941BE" w:rsidRDefault="00282521" w:rsidP="007941BE">
      <w:pPr>
        <w:spacing w:line="360" w:lineRule="auto"/>
        <w:ind w:left="720"/>
        <w:jc w:val="center"/>
        <w:rPr>
          <w:rFonts w:ascii="Times New Roman" w:hAnsi="Times New Roman" w:cs="Times New Roman"/>
          <w:szCs w:val="28"/>
        </w:rPr>
      </w:pPr>
      <w:r w:rsidRPr="007941BE">
        <w:rPr>
          <w:rFonts w:ascii="Times New Roman" w:hAnsi="Times New Roman" w:cs="Times New Roman"/>
          <w:noProof/>
          <w:szCs w:val="28"/>
        </w:rPr>
        <w:drawing>
          <wp:inline distT="0" distB="0" distL="0" distR="0" wp14:anchorId="3195B5F1" wp14:editId="5771B158">
            <wp:extent cx="4978400" cy="2397829"/>
            <wp:effectExtent l="0" t="0" r="0" b="0"/>
            <wp:docPr id="1" name="Picture 1" descr="C:\Users\Kurt Michael Tadeo\Desktop\screen640x64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t Michael Tadeo\Desktop\screen640x640 (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9326" cy="23982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6AC8486" w14:textId="77777777" w:rsidR="00282521" w:rsidRPr="007941BE" w:rsidRDefault="00282521" w:rsidP="007941BE">
      <w:pPr>
        <w:spacing w:line="360" w:lineRule="auto"/>
        <w:ind w:left="720"/>
        <w:jc w:val="center"/>
        <w:rPr>
          <w:rFonts w:ascii="Times New Roman" w:hAnsi="Times New Roman" w:cs="Times New Roman"/>
          <w:b/>
        </w:rPr>
      </w:pPr>
      <w:r w:rsidRPr="007941BE">
        <w:rPr>
          <w:rFonts w:ascii="Times New Roman" w:hAnsi="Times New Roman" w:cs="Times New Roman"/>
          <w:noProof/>
          <w:szCs w:val="28"/>
        </w:rPr>
        <w:drawing>
          <wp:inline distT="0" distB="0" distL="0" distR="0" wp14:anchorId="3FAD7228" wp14:editId="7C0145AA">
            <wp:extent cx="4978400" cy="2564727"/>
            <wp:effectExtent l="0" t="0" r="0" b="1270"/>
            <wp:docPr id="2" name="Picture 2" descr="C:\Users\Kurt Michael Tadeo\Desktop\screen640x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 Michael Tadeo\Desktop\screen640x64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9274" cy="256517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364C872" w14:textId="77777777" w:rsidR="00282521" w:rsidRPr="007941BE" w:rsidRDefault="00282521" w:rsidP="007941BE">
      <w:pPr>
        <w:spacing w:line="360" w:lineRule="auto"/>
        <w:ind w:left="720"/>
        <w:jc w:val="center"/>
        <w:rPr>
          <w:rFonts w:ascii="Times New Roman" w:hAnsi="Times New Roman" w:cs="Times New Roman"/>
          <w:b/>
        </w:rPr>
      </w:pPr>
      <w:r w:rsidRPr="007941BE">
        <w:rPr>
          <w:rFonts w:ascii="Times New Roman" w:hAnsi="Times New Roman" w:cs="Times New Roman"/>
          <w:noProof/>
          <w:szCs w:val="28"/>
        </w:rPr>
        <w:drawing>
          <wp:inline distT="0" distB="0" distL="0" distR="0" wp14:anchorId="57DA827E" wp14:editId="74CCFFCD">
            <wp:extent cx="4953000" cy="2786240"/>
            <wp:effectExtent l="0" t="0" r="0" b="8255"/>
            <wp:docPr id="3" name="Picture 3" descr="C:\Users\Kurt Michael Tadeo\Desktop\screen640x6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 Michael Tadeo\Desktop\screen640x640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108" cy="2786863"/>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C6A86FF" w14:textId="7FD3F6C5" w:rsidR="00C7225F" w:rsidRDefault="007F78E6" w:rsidP="007941BE">
      <w:pPr>
        <w:pStyle w:val="ListParagraph"/>
        <w:numPr>
          <w:ilvl w:val="1"/>
          <w:numId w:val="1"/>
        </w:numPr>
        <w:spacing w:line="360" w:lineRule="auto"/>
        <w:ind w:left="1080"/>
        <w:jc w:val="both"/>
        <w:rPr>
          <w:rFonts w:ascii="Times New Roman" w:hAnsi="Times New Roman" w:cs="Times New Roman"/>
          <w:b/>
        </w:rPr>
      </w:pPr>
      <w:r>
        <w:rPr>
          <w:rFonts w:ascii="Times New Roman" w:hAnsi="Times New Roman" w:cs="Times New Roman"/>
          <w:b/>
        </w:rPr>
        <w:t>Objective of the Study</w:t>
      </w:r>
    </w:p>
    <w:p w14:paraId="3DC9A659" w14:textId="77777777" w:rsidR="00050F74" w:rsidRPr="00050F74" w:rsidRDefault="00050F74" w:rsidP="00050F74">
      <w:pPr>
        <w:spacing w:line="360" w:lineRule="auto"/>
        <w:jc w:val="both"/>
        <w:rPr>
          <w:rFonts w:ascii="Times New Roman" w:hAnsi="Times New Roman" w:cs="Times New Roman"/>
          <w:b/>
        </w:rPr>
      </w:pPr>
    </w:p>
    <w:p w14:paraId="7BFF89A2" w14:textId="77777777" w:rsidR="00C7225F" w:rsidRPr="007941BE" w:rsidRDefault="00C7225F" w:rsidP="007941BE">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General Objective</w:t>
      </w:r>
    </w:p>
    <w:p w14:paraId="154FFBDF" w14:textId="037324BD" w:rsidR="007941BE" w:rsidRDefault="00AE490E" w:rsidP="007941BE">
      <w:pPr>
        <w:widowControl w:val="0"/>
        <w:autoSpaceDE w:val="0"/>
        <w:autoSpaceDN w:val="0"/>
        <w:adjustRightInd w:val="0"/>
        <w:spacing w:after="240" w:line="360" w:lineRule="atLeast"/>
        <w:ind w:left="1440"/>
        <w:rPr>
          <w:rFonts w:ascii="Times New Roman" w:hAnsi="Times New Roman" w:cs="Times New Roman"/>
          <w:b/>
          <w:sz w:val="16"/>
        </w:rPr>
      </w:pPr>
      <w:r>
        <w:rPr>
          <w:rFonts w:ascii="Times New Roman" w:hAnsi="Times New Roman" w:cs="Times New Roman"/>
          <w:b/>
          <w:szCs w:val="32"/>
        </w:rPr>
        <w:t xml:space="preserve">To develop an entertaining virtual game that would help learners to engage comprehensively the basic programming </w:t>
      </w:r>
      <w:r w:rsidR="00F62161">
        <w:rPr>
          <w:rFonts w:ascii="Times New Roman" w:hAnsi="Times New Roman" w:cs="Times New Roman"/>
          <w:b/>
          <w:szCs w:val="32"/>
        </w:rPr>
        <w:t>concepts</w:t>
      </w:r>
      <w:r>
        <w:rPr>
          <w:rFonts w:ascii="Times New Roman" w:hAnsi="Times New Roman" w:cs="Times New Roman"/>
          <w:b/>
          <w:szCs w:val="32"/>
        </w:rPr>
        <w:t>.</w:t>
      </w:r>
    </w:p>
    <w:p w14:paraId="387E62C5" w14:textId="62F5F0F7" w:rsidR="00282521" w:rsidRPr="007941BE" w:rsidRDefault="007941BE" w:rsidP="007941BE">
      <w:pPr>
        <w:widowControl w:val="0"/>
        <w:autoSpaceDE w:val="0"/>
        <w:autoSpaceDN w:val="0"/>
        <w:adjustRightInd w:val="0"/>
        <w:spacing w:after="240" w:line="360" w:lineRule="atLeast"/>
        <w:ind w:left="1440" w:firstLine="720"/>
        <w:rPr>
          <w:rFonts w:ascii="Times New Roman" w:hAnsi="Times New Roman" w:cs="Times New Roman"/>
          <w:b/>
          <w:sz w:val="16"/>
        </w:rPr>
      </w:pPr>
      <w:r w:rsidRPr="007941BE">
        <w:rPr>
          <w:rFonts w:ascii="Times New Roman" w:hAnsi="Times New Roman" w:cs="Times New Roman"/>
          <w:szCs w:val="32"/>
        </w:rPr>
        <w:t>One of the reasons why video games have been invented is to entertain its consumers. The main objective of the game is to develop a game that would logically challenge gamers in the most entertaining way the proponents could offer</w:t>
      </w:r>
      <w:r w:rsidR="00AE490E">
        <w:rPr>
          <w:rFonts w:ascii="Times New Roman" w:hAnsi="Times New Roman" w:cs="Times New Roman"/>
          <w:szCs w:val="32"/>
        </w:rPr>
        <w:t xml:space="preserve">. Though entertainment plays a huge part in the game, it also aims to guide and help learners to develop interest for basic programming logic. </w:t>
      </w:r>
    </w:p>
    <w:p w14:paraId="639FE15A" w14:textId="77777777" w:rsidR="007941BE" w:rsidRDefault="00C7225F" w:rsidP="007941BE">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Objectives</w:t>
      </w:r>
    </w:p>
    <w:p w14:paraId="079525F8" w14:textId="77777777" w:rsidR="007941BE" w:rsidRPr="007941BE" w:rsidRDefault="007941BE" w:rsidP="007941BE">
      <w:pPr>
        <w:spacing w:line="360" w:lineRule="auto"/>
        <w:jc w:val="both"/>
        <w:rPr>
          <w:rFonts w:ascii="Times New Roman" w:hAnsi="Times New Roman" w:cs="Times New Roman"/>
          <w:b/>
        </w:rPr>
      </w:pPr>
    </w:p>
    <w:p w14:paraId="7FDE60A0" w14:textId="7686024A" w:rsidR="007941BE" w:rsidRDefault="00F62161" w:rsidP="007941BE">
      <w:pPr>
        <w:pStyle w:val="ListParagraph"/>
        <w:spacing w:line="360" w:lineRule="auto"/>
        <w:ind w:left="1440"/>
        <w:jc w:val="both"/>
        <w:rPr>
          <w:rFonts w:ascii="Times New Roman" w:hAnsi="Times New Roman" w:cs="Times New Roman"/>
          <w:b/>
        </w:rPr>
      </w:pPr>
      <w:r>
        <w:rPr>
          <w:rFonts w:ascii="Times New Roman" w:hAnsi="Times New Roman" w:cs="Times New Roman"/>
          <w:b/>
        </w:rPr>
        <w:t>To design an academic virtual game that would aid gamers to learn and develop interest for basic programming concepts.</w:t>
      </w:r>
    </w:p>
    <w:p w14:paraId="112DC98C" w14:textId="06E39FDF" w:rsidR="00050F74" w:rsidRDefault="007941BE" w:rsidP="00050F74">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The game will be designed to accommodate the age bracket of 9 years and above. It aims to be simple yet still logically challenging in order to enhance their logical capability.</w:t>
      </w:r>
      <w:r w:rsidR="00F62161">
        <w:rPr>
          <w:rFonts w:ascii="Times New Roman" w:hAnsi="Times New Roman" w:cs="Times New Roman"/>
        </w:rPr>
        <w:t xml:space="preserve"> The game will adopt basic programming language concepts to introduce and </w:t>
      </w:r>
      <w:r w:rsidR="005215DB">
        <w:rPr>
          <w:rFonts w:ascii="Times New Roman" w:hAnsi="Times New Roman" w:cs="Times New Roman"/>
        </w:rPr>
        <w:t xml:space="preserve">practically apply </w:t>
      </w:r>
      <w:r w:rsidR="009814B5">
        <w:rPr>
          <w:rFonts w:ascii="Times New Roman" w:hAnsi="Times New Roman" w:cs="Times New Roman"/>
        </w:rPr>
        <w:t>---------</w:t>
      </w:r>
    </w:p>
    <w:p w14:paraId="2499B73C" w14:textId="77777777" w:rsidR="00050F74" w:rsidRDefault="00050F74" w:rsidP="00050F74">
      <w:pPr>
        <w:pStyle w:val="ListParagraph"/>
        <w:spacing w:line="360" w:lineRule="auto"/>
        <w:ind w:left="1440" w:firstLine="720"/>
        <w:jc w:val="both"/>
        <w:rPr>
          <w:rFonts w:ascii="Times New Roman" w:hAnsi="Times New Roman" w:cs="Times New Roman"/>
        </w:rPr>
      </w:pPr>
    </w:p>
    <w:p w14:paraId="38173531" w14:textId="77777777" w:rsidR="00050F74" w:rsidRDefault="007941BE" w:rsidP="00050F74">
      <w:pPr>
        <w:spacing w:line="360" w:lineRule="auto"/>
        <w:ind w:left="720" w:firstLine="720"/>
        <w:jc w:val="both"/>
        <w:rPr>
          <w:rFonts w:ascii="Times New Roman" w:hAnsi="Times New Roman" w:cs="Times New Roman"/>
          <w:b/>
        </w:rPr>
      </w:pPr>
      <w:r w:rsidRPr="00050F74">
        <w:rPr>
          <w:rFonts w:ascii="Times New Roman" w:hAnsi="Times New Roman" w:cs="Times New Roman"/>
          <w:b/>
        </w:rPr>
        <w:t xml:space="preserve">To develop a game concept that will avoid monotonous game flow. </w:t>
      </w:r>
    </w:p>
    <w:p w14:paraId="6D605BB6" w14:textId="77777777" w:rsidR="00050F74" w:rsidRDefault="007941BE" w:rsidP="00050F74">
      <w:pPr>
        <w:spacing w:line="360" w:lineRule="auto"/>
        <w:ind w:left="1440" w:firstLine="720"/>
        <w:jc w:val="both"/>
        <w:rPr>
          <w:rFonts w:ascii="Times New Roman" w:hAnsi="Times New Roman" w:cs="Times New Roman"/>
        </w:rPr>
      </w:pPr>
      <w:r w:rsidRPr="007941BE">
        <w:rPr>
          <w:rFonts w:ascii="Times New Roman" w:hAnsi="Times New Roman" w:cs="Times New Roman"/>
        </w:rPr>
        <w:t>Quests and levels that offer different challenges and character abilities will be develop to produce a game flow that is dynamically progressing. Proponents will also develop the story line to be relevant and interesting to give more spice and meaning to the gameplay.  </w:t>
      </w:r>
    </w:p>
    <w:p w14:paraId="24AB36D3" w14:textId="77777777" w:rsidR="00050F74" w:rsidRDefault="00050F74" w:rsidP="00050F74">
      <w:pPr>
        <w:spacing w:line="360" w:lineRule="auto"/>
        <w:ind w:left="1440" w:firstLine="720"/>
        <w:jc w:val="both"/>
        <w:rPr>
          <w:rFonts w:ascii="Times New Roman" w:hAnsi="Times New Roman" w:cs="Times New Roman"/>
          <w:b/>
        </w:rPr>
      </w:pPr>
    </w:p>
    <w:p w14:paraId="57631118" w14:textId="77777777" w:rsidR="00050F74" w:rsidRDefault="007941BE" w:rsidP="00050F74">
      <w:pPr>
        <w:spacing w:line="360" w:lineRule="auto"/>
        <w:ind w:left="1440"/>
        <w:jc w:val="both"/>
        <w:rPr>
          <w:rFonts w:ascii="Times New Roman" w:hAnsi="Times New Roman" w:cs="Times New Roman"/>
        </w:rPr>
      </w:pPr>
      <w:r w:rsidRPr="00050F74">
        <w:rPr>
          <w:rFonts w:ascii="Times New Roman" w:hAnsi="Times New Roman" w:cs="Times New Roman"/>
          <w:b/>
        </w:rPr>
        <w:t>To develop a game that will enhance gamers' logical thinking without excessive alert messages, tutorials and notification pop-ups.</w:t>
      </w:r>
    </w:p>
    <w:p w14:paraId="0E93BAC3" w14:textId="77777777" w:rsidR="00050F74" w:rsidRDefault="007941BE" w:rsidP="00050F74">
      <w:pPr>
        <w:spacing w:line="360" w:lineRule="auto"/>
        <w:ind w:left="1440" w:firstLine="720"/>
        <w:jc w:val="both"/>
        <w:rPr>
          <w:rFonts w:ascii="Times New Roman" w:hAnsi="Times New Roman" w:cs="Times New Roman"/>
        </w:rPr>
      </w:pPr>
      <w:r w:rsidRPr="007941BE">
        <w:rPr>
          <w:rFonts w:ascii="Times New Roman" w:hAnsi="Times New Roman" w:cs="Times New Roman"/>
        </w:rPr>
        <w:t>Stage tutorials and alerts will be minimal for this game in order to let the gamer focus more on the challenges at hand to their current levels.  </w:t>
      </w:r>
    </w:p>
    <w:p w14:paraId="547073AD" w14:textId="77777777" w:rsidR="00050F74" w:rsidRDefault="00050F74" w:rsidP="00050F74">
      <w:pPr>
        <w:spacing w:line="360" w:lineRule="auto"/>
        <w:ind w:left="1440" w:firstLine="720"/>
        <w:jc w:val="both"/>
        <w:rPr>
          <w:rFonts w:ascii="Times New Roman" w:hAnsi="Times New Roman" w:cs="Times New Roman"/>
          <w:b/>
        </w:rPr>
      </w:pPr>
    </w:p>
    <w:p w14:paraId="79128D75" w14:textId="77777777" w:rsidR="00050F74" w:rsidRDefault="00050F74" w:rsidP="00050F74">
      <w:pPr>
        <w:spacing w:line="360" w:lineRule="auto"/>
        <w:ind w:left="1440"/>
        <w:jc w:val="both"/>
        <w:rPr>
          <w:rFonts w:ascii="Times New Roman" w:hAnsi="Times New Roman" w:cs="Times New Roman"/>
        </w:rPr>
      </w:pPr>
      <w:r>
        <w:rPr>
          <w:rFonts w:ascii="Times New Roman" w:hAnsi="Times New Roman" w:cs="Times New Roman"/>
          <w:b/>
        </w:rPr>
        <w:br w:type="column"/>
      </w:r>
      <w:r w:rsidR="007941BE" w:rsidRPr="00050F74">
        <w:rPr>
          <w:rFonts w:ascii="Times New Roman" w:hAnsi="Times New Roman" w:cs="Times New Roman"/>
          <w:b/>
        </w:rPr>
        <w:t>To develop a game that could introduce basic programming concepts without compromising the entertainment of the gamers.</w:t>
      </w:r>
      <w:bookmarkStart w:id="0" w:name="_GoBack"/>
      <w:bookmarkEnd w:id="0"/>
    </w:p>
    <w:p w14:paraId="57C9CAFF" w14:textId="77777777" w:rsidR="007941BE" w:rsidRPr="00050F74" w:rsidRDefault="007941BE" w:rsidP="00050F74">
      <w:pPr>
        <w:spacing w:line="360" w:lineRule="auto"/>
        <w:ind w:left="1440" w:firstLine="720"/>
        <w:jc w:val="both"/>
        <w:rPr>
          <w:rFonts w:ascii="Times New Roman" w:hAnsi="Times New Roman" w:cs="Times New Roman"/>
          <w:b/>
        </w:rPr>
      </w:pPr>
      <w:r w:rsidRPr="007941BE">
        <w:rPr>
          <w:rFonts w:ascii="Times New Roman" w:hAnsi="Times New Roman" w:cs="Times New Roman"/>
        </w:rPr>
        <w:t>Game challenges and skills will be based on basic computer programming concepts that would be simplified to non-IT technical gamers to comprehend. Technical terms will also be replaced by layman’s term to eliminate intimidation from the gamer’s side. These basic programming concepts will also be injected in areas of the story, skills and challenges that will be explained at the explained at the end of each stage.  </w:t>
      </w:r>
    </w:p>
    <w:p w14:paraId="737D7E76" w14:textId="77777777" w:rsidR="007941BE" w:rsidRPr="007941BE" w:rsidRDefault="007941BE" w:rsidP="007941BE">
      <w:pPr>
        <w:pStyle w:val="ListParagraph"/>
        <w:spacing w:line="360" w:lineRule="auto"/>
        <w:ind w:left="1440"/>
        <w:jc w:val="both"/>
        <w:rPr>
          <w:rFonts w:ascii="Times New Roman" w:hAnsi="Times New Roman" w:cs="Times New Roman"/>
          <w:b/>
        </w:rPr>
      </w:pPr>
    </w:p>
    <w:p w14:paraId="30696F4D" w14:textId="77777777" w:rsidR="00050F74" w:rsidRDefault="00C7225F" w:rsidP="00050F74">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Scope and Limitations</w:t>
      </w:r>
    </w:p>
    <w:p w14:paraId="57DFAF51" w14:textId="77777777" w:rsidR="007C33B9" w:rsidRDefault="007C33B9" w:rsidP="007C33B9">
      <w:pPr>
        <w:pStyle w:val="ListParagraph"/>
        <w:spacing w:line="360" w:lineRule="auto"/>
        <w:ind w:left="1440"/>
        <w:jc w:val="both"/>
        <w:rPr>
          <w:rFonts w:ascii="Times New Roman" w:hAnsi="Times New Roman" w:cs="Times New Roman"/>
          <w:b/>
        </w:rPr>
      </w:pPr>
    </w:p>
    <w:p w14:paraId="3B55A82B" w14:textId="77777777" w:rsidR="00050F74" w:rsidRPr="007C33B9" w:rsidRDefault="00050F74" w:rsidP="007C33B9">
      <w:pPr>
        <w:pStyle w:val="ListParagraph"/>
        <w:spacing w:line="360" w:lineRule="auto"/>
        <w:ind w:left="1440"/>
        <w:jc w:val="both"/>
        <w:rPr>
          <w:rFonts w:ascii="Times New Roman" w:hAnsi="Times New Roman" w:cs="Times New Roman"/>
          <w:b/>
        </w:rPr>
      </w:pPr>
      <w:r w:rsidRPr="007C33B9">
        <w:rPr>
          <w:rFonts w:ascii="Times New Roman" w:hAnsi="Times New Roman" w:cs="Times New Roman"/>
          <w:b/>
        </w:rPr>
        <w:t xml:space="preserve">Scopes </w:t>
      </w:r>
    </w:p>
    <w:p w14:paraId="6021491E" w14:textId="77777777" w:rsidR="00050F74" w:rsidRPr="00050F74" w:rsidRDefault="00050F74" w:rsidP="00050F74">
      <w:pPr>
        <w:spacing w:line="360" w:lineRule="auto"/>
        <w:jc w:val="both"/>
        <w:rPr>
          <w:rFonts w:ascii="Times New Roman" w:hAnsi="Times New Roman" w:cs="Times New Roman"/>
          <w:b/>
        </w:rPr>
      </w:pPr>
    </w:p>
    <w:p w14:paraId="77FEF962" w14:textId="77777777" w:rsidR="00050F74" w:rsidRDefault="00050F74" w:rsidP="00050F74">
      <w:pPr>
        <w:pStyle w:val="ListParagraph"/>
        <w:spacing w:line="360" w:lineRule="auto"/>
        <w:ind w:left="1440"/>
        <w:jc w:val="both"/>
        <w:rPr>
          <w:rFonts w:ascii="Times New Roman" w:hAnsi="Times New Roman" w:cs="Times New Roman"/>
        </w:rPr>
      </w:pPr>
      <w:r w:rsidRPr="00050F74">
        <w:rPr>
          <w:rFonts w:ascii="Times New Roman" w:hAnsi="Times New Roman" w:cs="Times New Roman"/>
          <w:b/>
        </w:rPr>
        <w:t>Main Menu</w:t>
      </w:r>
    </w:p>
    <w:p w14:paraId="0BB21D9D" w14:textId="77777777" w:rsidR="00050F74" w:rsidRDefault="00050F74" w:rsidP="00050F74">
      <w:pPr>
        <w:pStyle w:val="ListParagraph"/>
        <w:spacing w:line="360" w:lineRule="auto"/>
        <w:ind w:left="1440" w:firstLine="720"/>
        <w:jc w:val="both"/>
        <w:rPr>
          <w:rFonts w:ascii="Times New Roman" w:hAnsi="Times New Roman" w:cs="Times New Roman"/>
        </w:rPr>
      </w:pPr>
      <w:r w:rsidRPr="00050F74">
        <w:rPr>
          <w:rFonts w:ascii="Times New Roman" w:hAnsi="Times New Roman" w:cs="Times New Roman"/>
        </w:rPr>
        <w:t>The module will allow users to choose between  </w:t>
      </w:r>
      <w:r>
        <w:rPr>
          <w:rFonts w:ascii="Times New Roman" w:hAnsi="Times New Roman" w:cs="Times New Roman"/>
        </w:rPr>
        <w:t>series of options for the game.</w:t>
      </w:r>
    </w:p>
    <w:p w14:paraId="4B26D0FF" w14:textId="77777777" w:rsidR="00050F74" w:rsidRDefault="00050F74" w:rsidP="00050F74">
      <w:pPr>
        <w:pStyle w:val="ListParagraph"/>
        <w:spacing w:line="360" w:lineRule="auto"/>
        <w:ind w:left="1440"/>
        <w:jc w:val="both"/>
        <w:rPr>
          <w:rFonts w:ascii="Times New Roman" w:hAnsi="Times New Roman" w:cs="Times New Roman"/>
        </w:rPr>
      </w:pPr>
      <w:r w:rsidRPr="00050F74">
        <w:rPr>
          <w:rFonts w:ascii="Times New Roman" w:hAnsi="Times New Roman" w:cs="Times New Roman"/>
          <w:b/>
        </w:rPr>
        <w:t>Game Story</w:t>
      </w:r>
    </w:p>
    <w:p w14:paraId="2B2CB2FC" w14:textId="77777777" w:rsidR="00050F74" w:rsidRDefault="00050F74" w:rsidP="00050F74">
      <w:pPr>
        <w:pStyle w:val="ListParagraph"/>
        <w:spacing w:line="360" w:lineRule="auto"/>
        <w:ind w:left="1440" w:firstLine="720"/>
        <w:jc w:val="both"/>
        <w:rPr>
          <w:rFonts w:ascii="Times New Roman" w:hAnsi="Times New Roman" w:cs="Times New Roman"/>
        </w:rPr>
      </w:pPr>
      <w:r w:rsidRPr="00050F74">
        <w:rPr>
          <w:rFonts w:ascii="Times New Roman" w:hAnsi="Times New Roman" w:cs="Times New Roman"/>
        </w:rPr>
        <w:t>This game will r</w:t>
      </w:r>
      <w:r>
        <w:rPr>
          <w:rFonts w:ascii="Times New Roman" w:hAnsi="Times New Roman" w:cs="Times New Roman"/>
        </w:rPr>
        <w:t>un through the flow of a story.</w:t>
      </w:r>
    </w:p>
    <w:p w14:paraId="6CDB3A0C" w14:textId="77777777" w:rsidR="00050F74" w:rsidRDefault="00050F74" w:rsidP="00050F74">
      <w:pPr>
        <w:pStyle w:val="ListParagraph"/>
        <w:spacing w:line="360" w:lineRule="auto"/>
        <w:ind w:left="1440" w:firstLine="720"/>
        <w:jc w:val="both"/>
        <w:rPr>
          <w:rFonts w:ascii="Times New Roman" w:hAnsi="Times New Roman" w:cs="Times New Roman"/>
        </w:rPr>
      </w:pPr>
    </w:p>
    <w:p w14:paraId="314EC9A8" w14:textId="77777777" w:rsidR="00050F74" w:rsidRDefault="00050F74" w:rsidP="00050F74">
      <w:pPr>
        <w:spacing w:line="360" w:lineRule="auto"/>
        <w:ind w:left="720" w:firstLine="720"/>
        <w:jc w:val="both"/>
        <w:rPr>
          <w:rFonts w:ascii="Times New Roman" w:hAnsi="Times New Roman" w:cs="Times New Roman"/>
          <w:b/>
        </w:rPr>
      </w:pPr>
      <w:r>
        <w:rPr>
          <w:rFonts w:ascii="Times New Roman" w:hAnsi="Times New Roman" w:cs="Times New Roman"/>
          <w:b/>
        </w:rPr>
        <w:t>Game Modes:</w:t>
      </w:r>
    </w:p>
    <w:p w14:paraId="369B1011" w14:textId="77777777" w:rsidR="00050F74" w:rsidRDefault="00050F74" w:rsidP="00050F74">
      <w:pPr>
        <w:spacing w:line="360" w:lineRule="auto"/>
        <w:ind w:left="1440" w:firstLine="720"/>
        <w:jc w:val="both"/>
        <w:rPr>
          <w:rFonts w:ascii="Times New Roman" w:hAnsi="Times New Roman" w:cs="Times New Roman"/>
        </w:rPr>
      </w:pPr>
      <w:r w:rsidRPr="00050F74">
        <w:rPr>
          <w:rFonts w:ascii="Times New Roman" w:hAnsi="Times New Roman" w:cs="Times New Roman"/>
          <w:b/>
        </w:rPr>
        <w:t>Story Mode</w:t>
      </w:r>
    </w:p>
    <w:p w14:paraId="75C43470" w14:textId="77777777" w:rsidR="00050F74" w:rsidRDefault="00050F74" w:rsidP="00050F74">
      <w:pPr>
        <w:spacing w:line="360" w:lineRule="auto"/>
        <w:ind w:left="2160" w:firstLine="720"/>
        <w:jc w:val="both"/>
        <w:rPr>
          <w:rFonts w:ascii="Times New Roman" w:hAnsi="Times New Roman" w:cs="Times New Roman"/>
        </w:rPr>
      </w:pPr>
      <w:r w:rsidRPr="00050F74">
        <w:rPr>
          <w:rFonts w:ascii="Times New Roman" w:hAnsi="Times New Roman" w:cs="Times New Roman"/>
        </w:rPr>
        <w:t>This mode will be guided by a specific story  as the basic programming co</w:t>
      </w:r>
      <w:r>
        <w:rPr>
          <w:rFonts w:ascii="Times New Roman" w:hAnsi="Times New Roman" w:cs="Times New Roman"/>
        </w:rPr>
        <w:t>ncept lesson and game progress.</w:t>
      </w:r>
    </w:p>
    <w:p w14:paraId="031CABD8" w14:textId="77777777" w:rsidR="00050F74" w:rsidRDefault="00050F74" w:rsidP="00050F74">
      <w:pPr>
        <w:spacing w:line="360" w:lineRule="auto"/>
        <w:ind w:left="2160"/>
        <w:jc w:val="both"/>
        <w:rPr>
          <w:rFonts w:ascii="Times New Roman" w:hAnsi="Times New Roman" w:cs="Times New Roman"/>
        </w:rPr>
      </w:pPr>
      <w:r w:rsidRPr="00050F74">
        <w:rPr>
          <w:rFonts w:ascii="Times New Roman" w:hAnsi="Times New Roman" w:cs="Times New Roman"/>
          <w:b/>
        </w:rPr>
        <w:t>Mission Mode</w:t>
      </w:r>
    </w:p>
    <w:p w14:paraId="7DF93A62" w14:textId="77777777" w:rsidR="00050F74" w:rsidRDefault="00050F74" w:rsidP="00050F74">
      <w:pPr>
        <w:spacing w:line="360" w:lineRule="auto"/>
        <w:ind w:left="2160" w:firstLine="720"/>
        <w:jc w:val="both"/>
        <w:rPr>
          <w:rFonts w:ascii="Times New Roman" w:hAnsi="Times New Roman" w:cs="Times New Roman"/>
        </w:rPr>
      </w:pPr>
      <w:r w:rsidRPr="00050F74">
        <w:rPr>
          <w:rFonts w:ascii="Times New Roman" w:hAnsi="Times New Roman" w:cs="Times New Roman"/>
        </w:rPr>
        <w:t>This mode will enable the player take on  additional quests while practicing and addressing additional lessons of basic computer</w:t>
      </w:r>
      <w:r>
        <w:rPr>
          <w:rFonts w:ascii="Times New Roman" w:hAnsi="Times New Roman" w:cs="Times New Roman"/>
        </w:rPr>
        <w:t xml:space="preserve"> programming concepts.</w:t>
      </w:r>
    </w:p>
    <w:p w14:paraId="5D41B54B" w14:textId="77777777" w:rsidR="00050F74" w:rsidRDefault="00050F74" w:rsidP="00050F74">
      <w:pPr>
        <w:spacing w:line="360" w:lineRule="auto"/>
        <w:ind w:left="2160"/>
        <w:jc w:val="both"/>
        <w:rPr>
          <w:rFonts w:ascii="Times New Roman" w:hAnsi="Times New Roman" w:cs="Times New Roman"/>
        </w:rPr>
      </w:pPr>
      <w:r>
        <w:rPr>
          <w:rFonts w:ascii="Times New Roman" w:hAnsi="Times New Roman" w:cs="Times New Roman"/>
          <w:b/>
        </w:rPr>
        <w:t xml:space="preserve">Sand </w:t>
      </w:r>
      <w:r w:rsidRPr="00050F74">
        <w:rPr>
          <w:rFonts w:ascii="Times New Roman" w:hAnsi="Times New Roman" w:cs="Times New Roman"/>
          <w:b/>
        </w:rPr>
        <w:t>Box</w:t>
      </w:r>
    </w:p>
    <w:p w14:paraId="3CD4DA2F" w14:textId="77777777" w:rsidR="00050F74" w:rsidRDefault="00050F74" w:rsidP="00050F74">
      <w:pPr>
        <w:spacing w:line="360" w:lineRule="auto"/>
        <w:ind w:left="2160" w:firstLine="720"/>
        <w:jc w:val="both"/>
        <w:rPr>
          <w:rFonts w:ascii="Times New Roman" w:hAnsi="Times New Roman" w:cs="Times New Roman"/>
        </w:rPr>
      </w:pPr>
      <w:r w:rsidRPr="00050F74">
        <w:rPr>
          <w:rFonts w:ascii="Times New Roman" w:hAnsi="Times New Roman" w:cs="Times New Roman"/>
        </w:rPr>
        <w:t>This mode will enable the player to try and  perform experiments with the commands/skills he/she gained though the lessons.</w:t>
      </w:r>
    </w:p>
    <w:p w14:paraId="4CC3120B" w14:textId="77777777" w:rsidR="00050F74" w:rsidRDefault="00050F74" w:rsidP="00050F74">
      <w:pPr>
        <w:spacing w:line="360" w:lineRule="auto"/>
        <w:ind w:left="2160"/>
        <w:jc w:val="both"/>
        <w:rPr>
          <w:rFonts w:ascii="Times New Roman" w:hAnsi="Times New Roman" w:cs="Times New Roman"/>
        </w:rPr>
      </w:pPr>
      <w:r>
        <w:rPr>
          <w:rFonts w:ascii="Times New Roman" w:hAnsi="Times New Roman" w:cs="Times New Roman"/>
          <w:b/>
        </w:rPr>
        <w:br w:type="column"/>
      </w:r>
      <w:r w:rsidRPr="00050F74">
        <w:rPr>
          <w:rFonts w:ascii="Times New Roman" w:hAnsi="Times New Roman" w:cs="Times New Roman"/>
          <w:b/>
        </w:rPr>
        <w:t xml:space="preserve">Basic Computer Programming Concepts </w:t>
      </w:r>
    </w:p>
    <w:p w14:paraId="72980915" w14:textId="77777777" w:rsidR="00050F74" w:rsidRDefault="00050F74" w:rsidP="00050F74">
      <w:pPr>
        <w:spacing w:line="360" w:lineRule="auto"/>
        <w:ind w:left="2160" w:firstLine="720"/>
        <w:jc w:val="both"/>
        <w:rPr>
          <w:rFonts w:ascii="Times New Roman" w:hAnsi="Times New Roman" w:cs="Times New Roman"/>
        </w:rPr>
      </w:pPr>
      <w:r w:rsidRPr="00050F74">
        <w:rPr>
          <w:rFonts w:ascii="Times New Roman" w:hAnsi="Times New Roman" w:cs="Times New Roman"/>
        </w:rPr>
        <w:t>The game has a feature of posting lessons to explain skills, quests and tools depending on the</w:t>
      </w:r>
      <w:r>
        <w:rPr>
          <w:rFonts w:ascii="Times New Roman" w:hAnsi="Times New Roman" w:cs="Times New Roman"/>
        </w:rPr>
        <w:t xml:space="preserve"> unlocked stages of the player.</w:t>
      </w:r>
    </w:p>
    <w:p w14:paraId="4DA169B5" w14:textId="77777777" w:rsidR="00050F74" w:rsidRDefault="00050F74" w:rsidP="00050F74">
      <w:pPr>
        <w:spacing w:line="360" w:lineRule="auto"/>
        <w:ind w:left="2160"/>
        <w:jc w:val="both"/>
        <w:rPr>
          <w:rFonts w:ascii="Times New Roman" w:hAnsi="Times New Roman" w:cs="Times New Roman"/>
        </w:rPr>
      </w:pPr>
      <w:r w:rsidRPr="00050F74">
        <w:rPr>
          <w:rFonts w:ascii="Times New Roman" w:hAnsi="Times New Roman" w:cs="Times New Roman"/>
          <w:b/>
        </w:rPr>
        <w:t>Viewing of Chosen Set of Commands as Pseudocode Value</w:t>
      </w:r>
    </w:p>
    <w:p w14:paraId="446120FE" w14:textId="77777777" w:rsidR="00050F74" w:rsidRDefault="00050F74" w:rsidP="00050F74">
      <w:pPr>
        <w:spacing w:line="360" w:lineRule="auto"/>
        <w:ind w:left="2160" w:firstLine="720"/>
        <w:jc w:val="both"/>
        <w:rPr>
          <w:rFonts w:ascii="Times New Roman" w:hAnsi="Times New Roman" w:cs="Times New Roman"/>
        </w:rPr>
      </w:pPr>
      <w:r w:rsidRPr="00050F74">
        <w:rPr>
          <w:rFonts w:ascii="Times New Roman" w:hAnsi="Times New Roman" w:cs="Times New Roman"/>
        </w:rPr>
        <w:t>This module will enable the player to view the pseudocode value of the commands already in use in the current level.  </w:t>
      </w:r>
    </w:p>
    <w:p w14:paraId="5D3B7AC0" w14:textId="77777777" w:rsidR="00050F74" w:rsidRDefault="00050F74" w:rsidP="00050F74">
      <w:pPr>
        <w:spacing w:line="360" w:lineRule="auto"/>
        <w:ind w:left="2160"/>
        <w:jc w:val="both"/>
        <w:rPr>
          <w:rFonts w:ascii="Times New Roman" w:hAnsi="Times New Roman" w:cs="Times New Roman"/>
        </w:rPr>
      </w:pPr>
      <w:r w:rsidRPr="00050F74">
        <w:rPr>
          <w:rFonts w:ascii="Times New Roman" w:hAnsi="Times New Roman" w:cs="Times New Roman"/>
          <w:b/>
        </w:rPr>
        <w:t>Logical Compilers</w:t>
      </w:r>
    </w:p>
    <w:p w14:paraId="4DE106B8" w14:textId="77777777" w:rsidR="00050F74" w:rsidRDefault="00050F74" w:rsidP="00050F74">
      <w:pPr>
        <w:spacing w:line="360" w:lineRule="auto"/>
        <w:ind w:left="2160" w:firstLine="720"/>
        <w:jc w:val="both"/>
        <w:rPr>
          <w:rFonts w:ascii="Times New Roman" w:hAnsi="Times New Roman" w:cs="Times New Roman"/>
        </w:rPr>
      </w:pPr>
      <w:r w:rsidRPr="00050F74">
        <w:rPr>
          <w:rFonts w:ascii="Times New Roman" w:hAnsi="Times New Roman" w:cs="Times New Roman"/>
        </w:rPr>
        <w:t xml:space="preserve">This module will serve as a compiler for the commands that are combined by the gamer. It will allow the user to check for instructions that are not logically executable. Before executing, he will first have to check if there is any logical errors or conflict within the gamer’s chosen set of commands for the Lightbot. If the compiler found any error, alerts messages will be prompted to inform the gamer. These prompt messages will be executed by the gamer </w:t>
      </w:r>
      <w:r>
        <w:rPr>
          <w:rFonts w:ascii="Times New Roman" w:hAnsi="Times New Roman" w:cs="Times New Roman"/>
        </w:rPr>
        <w:t>through</w:t>
      </w:r>
      <w:r w:rsidRPr="00050F74">
        <w:rPr>
          <w:rFonts w:ascii="Times New Roman" w:hAnsi="Times New Roman" w:cs="Times New Roman"/>
        </w:rPr>
        <w:t xml:space="preserve"> ok button</w:t>
      </w:r>
      <w:r>
        <w:rPr>
          <w:rFonts w:ascii="Times New Roman" w:hAnsi="Times New Roman" w:cs="Times New Roman"/>
        </w:rPr>
        <w:t>.</w:t>
      </w:r>
    </w:p>
    <w:p w14:paraId="4CCB9B0F" w14:textId="77777777" w:rsidR="00050F74" w:rsidRDefault="00050F74" w:rsidP="00050F74">
      <w:pPr>
        <w:spacing w:line="360" w:lineRule="auto"/>
        <w:ind w:left="1440"/>
        <w:jc w:val="both"/>
        <w:rPr>
          <w:rFonts w:ascii="Times New Roman" w:hAnsi="Times New Roman" w:cs="Times New Roman"/>
          <w:b/>
        </w:rPr>
      </w:pPr>
      <w:r w:rsidRPr="00050F74">
        <w:rPr>
          <w:rFonts w:ascii="Times New Roman" w:hAnsi="Times New Roman" w:cs="Times New Roman"/>
          <w:b/>
        </w:rPr>
        <w:t>Stag</w:t>
      </w:r>
      <w:r>
        <w:rPr>
          <w:rFonts w:ascii="Times New Roman" w:hAnsi="Times New Roman" w:cs="Times New Roman"/>
          <w:b/>
        </w:rPr>
        <w:t>es:</w:t>
      </w:r>
    </w:p>
    <w:p w14:paraId="3A085C9A" w14:textId="77777777" w:rsidR="00050F74" w:rsidRDefault="00050F74" w:rsidP="00050F74">
      <w:pPr>
        <w:spacing w:line="360" w:lineRule="auto"/>
        <w:ind w:left="1440"/>
        <w:jc w:val="both"/>
        <w:rPr>
          <w:rFonts w:ascii="Times New Roman" w:hAnsi="Times New Roman" w:cs="Times New Roman"/>
          <w:b/>
        </w:rPr>
      </w:pPr>
    </w:p>
    <w:p w14:paraId="6DD544BA" w14:textId="77777777" w:rsidR="00050F74" w:rsidRDefault="00050F74" w:rsidP="00050F74">
      <w:pPr>
        <w:spacing w:line="360" w:lineRule="auto"/>
        <w:ind w:left="1440" w:firstLine="720"/>
        <w:jc w:val="both"/>
        <w:rPr>
          <w:rFonts w:ascii="Times New Roman" w:hAnsi="Times New Roman" w:cs="Times New Roman"/>
        </w:rPr>
      </w:pPr>
      <w:r w:rsidRPr="00050F74">
        <w:rPr>
          <w:rFonts w:ascii="Times New Roman" w:hAnsi="Times New Roman" w:cs="Times New Roman"/>
          <w:b/>
        </w:rPr>
        <w:t xml:space="preserve">Tutorial Stage </w:t>
      </w:r>
    </w:p>
    <w:p w14:paraId="29BA8A09" w14:textId="77777777" w:rsidR="00050F74" w:rsidRDefault="00050F74" w:rsidP="00050F74">
      <w:pPr>
        <w:spacing w:line="360" w:lineRule="auto"/>
        <w:ind w:left="2160" w:firstLine="720"/>
        <w:jc w:val="both"/>
        <w:rPr>
          <w:rFonts w:ascii="Times New Roman" w:hAnsi="Times New Roman" w:cs="Times New Roman"/>
        </w:rPr>
      </w:pPr>
      <w:r w:rsidRPr="00050F74">
        <w:rPr>
          <w:rFonts w:ascii="Times New Roman" w:hAnsi="Times New Roman" w:cs="Times New Roman"/>
        </w:rPr>
        <w:t>This stage will serve as a tutorial for the gamer to understand the mechanics of the game. All necessary rules, instructions and commands to begin with the game will be explained in this stage. Tutorial stage will be implemented in a computer table environment.  </w:t>
      </w:r>
    </w:p>
    <w:p w14:paraId="744E357C" w14:textId="77777777" w:rsidR="00050F74" w:rsidRDefault="00050F74" w:rsidP="00050F74">
      <w:pPr>
        <w:spacing w:line="360" w:lineRule="auto"/>
        <w:ind w:left="1440" w:firstLine="720"/>
        <w:jc w:val="both"/>
        <w:rPr>
          <w:rFonts w:ascii="Times New Roman" w:hAnsi="Times New Roman" w:cs="Times New Roman"/>
          <w:b/>
        </w:rPr>
      </w:pPr>
    </w:p>
    <w:p w14:paraId="7766DB6B" w14:textId="77777777" w:rsidR="00050F74" w:rsidRDefault="00050F74" w:rsidP="00050F74">
      <w:pPr>
        <w:spacing w:line="360" w:lineRule="auto"/>
        <w:ind w:left="1440" w:firstLine="720"/>
        <w:jc w:val="both"/>
        <w:rPr>
          <w:rFonts w:ascii="Times New Roman" w:hAnsi="Times New Roman" w:cs="Times New Roman"/>
        </w:rPr>
      </w:pPr>
      <w:r w:rsidRPr="00050F74">
        <w:rPr>
          <w:rFonts w:ascii="Times New Roman" w:hAnsi="Times New Roman" w:cs="Times New Roman"/>
          <w:b/>
        </w:rPr>
        <w:t>Stage 1</w:t>
      </w:r>
    </w:p>
    <w:p w14:paraId="3FFC7E00" w14:textId="77777777" w:rsidR="00050F74" w:rsidRDefault="00050F74" w:rsidP="00050F74">
      <w:pPr>
        <w:spacing w:line="360" w:lineRule="auto"/>
        <w:ind w:left="2160" w:firstLine="720"/>
        <w:jc w:val="both"/>
        <w:rPr>
          <w:rFonts w:ascii="Times New Roman" w:hAnsi="Times New Roman" w:cs="Times New Roman"/>
        </w:rPr>
      </w:pPr>
      <w:r w:rsidRPr="00050F74">
        <w:rPr>
          <w:rFonts w:ascii="Times New Roman" w:hAnsi="Times New Roman" w:cs="Times New Roman"/>
        </w:rPr>
        <w:t>After being instructed by the game, the microbot  will then enter the CPU case and begin in the motherboard as the stage’s environment</w:t>
      </w:r>
    </w:p>
    <w:p w14:paraId="547A8FA7" w14:textId="77777777" w:rsidR="00050F74" w:rsidRDefault="00050F74" w:rsidP="00050F74">
      <w:pPr>
        <w:spacing w:line="360" w:lineRule="auto"/>
        <w:ind w:left="2160"/>
        <w:jc w:val="both"/>
        <w:rPr>
          <w:rFonts w:ascii="Times New Roman" w:hAnsi="Times New Roman" w:cs="Times New Roman"/>
        </w:rPr>
      </w:pPr>
      <w:r w:rsidRPr="00050F74">
        <w:rPr>
          <w:rFonts w:ascii="Times New Roman" w:hAnsi="Times New Roman" w:cs="Times New Roman"/>
          <w:b/>
        </w:rPr>
        <w:t>Stage 2</w:t>
      </w:r>
    </w:p>
    <w:p w14:paraId="7CE5E8B5" w14:textId="77777777" w:rsidR="00050F74" w:rsidRDefault="00050F74" w:rsidP="00050F74">
      <w:pPr>
        <w:spacing w:line="360" w:lineRule="auto"/>
        <w:ind w:left="2160" w:firstLine="720"/>
        <w:jc w:val="both"/>
        <w:rPr>
          <w:rFonts w:ascii="Times New Roman" w:hAnsi="Times New Roman" w:cs="Times New Roman"/>
        </w:rPr>
      </w:pPr>
      <w:r w:rsidRPr="00050F74">
        <w:rPr>
          <w:rFonts w:ascii="Times New Roman" w:hAnsi="Times New Roman" w:cs="Times New Roman"/>
        </w:rPr>
        <w:t>Stage 2 will be provided with an environment of the  hard</w:t>
      </w:r>
      <w:r>
        <w:rPr>
          <w:rFonts w:ascii="Times New Roman" w:hAnsi="Times New Roman" w:cs="Times New Roman"/>
        </w:rPr>
        <w:t xml:space="preserve"> d</w:t>
      </w:r>
      <w:r w:rsidRPr="00050F74">
        <w:rPr>
          <w:rFonts w:ascii="Times New Roman" w:hAnsi="Times New Roman" w:cs="Times New Roman"/>
        </w:rPr>
        <w:t>isk of a computer.  </w:t>
      </w:r>
    </w:p>
    <w:p w14:paraId="1B1D6F4D" w14:textId="77777777" w:rsidR="00050F74" w:rsidRDefault="00050F74" w:rsidP="00050F74">
      <w:pPr>
        <w:spacing w:line="360" w:lineRule="auto"/>
        <w:ind w:left="2160"/>
        <w:jc w:val="both"/>
        <w:rPr>
          <w:rFonts w:ascii="Times New Roman" w:hAnsi="Times New Roman" w:cs="Times New Roman"/>
        </w:rPr>
      </w:pPr>
      <w:r w:rsidRPr="00050F74">
        <w:rPr>
          <w:rFonts w:ascii="Times New Roman" w:hAnsi="Times New Roman" w:cs="Times New Roman"/>
          <w:b/>
        </w:rPr>
        <w:t>Stage 3</w:t>
      </w:r>
    </w:p>
    <w:p w14:paraId="5343A713" w14:textId="77777777" w:rsidR="00050F74" w:rsidRDefault="00050F74" w:rsidP="00050F74">
      <w:pPr>
        <w:spacing w:line="360" w:lineRule="auto"/>
        <w:ind w:left="2160" w:firstLine="720"/>
        <w:jc w:val="both"/>
        <w:rPr>
          <w:rFonts w:ascii="Times New Roman" w:hAnsi="Times New Roman" w:cs="Times New Roman"/>
        </w:rPr>
      </w:pPr>
      <w:r w:rsidRPr="00050F74">
        <w:rPr>
          <w:rFonts w:ascii="Times New Roman" w:hAnsi="Times New Roman" w:cs="Times New Roman"/>
        </w:rPr>
        <w:t>Stage 3 will be implemented in the video card of the  </w:t>
      </w:r>
      <w:r>
        <w:rPr>
          <w:rFonts w:ascii="Times New Roman" w:hAnsi="Times New Roman" w:cs="Times New Roman"/>
        </w:rPr>
        <w:t>computer.</w:t>
      </w:r>
    </w:p>
    <w:p w14:paraId="656D7664" w14:textId="77777777" w:rsidR="00050F74" w:rsidRDefault="00050F74" w:rsidP="00050F74">
      <w:pPr>
        <w:spacing w:line="360" w:lineRule="auto"/>
        <w:ind w:left="2160"/>
        <w:jc w:val="both"/>
        <w:rPr>
          <w:rFonts w:ascii="Times New Roman" w:hAnsi="Times New Roman" w:cs="Times New Roman"/>
        </w:rPr>
      </w:pPr>
      <w:r>
        <w:rPr>
          <w:rFonts w:ascii="Times New Roman" w:hAnsi="Times New Roman" w:cs="Times New Roman"/>
          <w:b/>
        </w:rPr>
        <w:br w:type="column"/>
      </w:r>
      <w:r w:rsidRPr="00050F74">
        <w:rPr>
          <w:rFonts w:ascii="Times New Roman" w:hAnsi="Times New Roman" w:cs="Times New Roman"/>
          <w:b/>
        </w:rPr>
        <w:t>Stage 4</w:t>
      </w:r>
    </w:p>
    <w:p w14:paraId="3363C926" w14:textId="77777777" w:rsidR="00050F74" w:rsidRDefault="00050F74" w:rsidP="00050F74">
      <w:pPr>
        <w:spacing w:line="360" w:lineRule="auto"/>
        <w:ind w:left="2160" w:firstLine="720"/>
        <w:jc w:val="both"/>
        <w:rPr>
          <w:rFonts w:ascii="Times New Roman" w:hAnsi="Times New Roman" w:cs="Times New Roman"/>
        </w:rPr>
      </w:pPr>
      <w:r w:rsidRPr="00050F74">
        <w:rPr>
          <w:rFonts w:ascii="Times New Roman" w:hAnsi="Times New Roman" w:cs="Times New Roman"/>
        </w:rPr>
        <w:t>Stage 4 will designed with the environment of the  </w:t>
      </w:r>
      <w:r>
        <w:rPr>
          <w:rFonts w:ascii="Times New Roman" w:hAnsi="Times New Roman" w:cs="Times New Roman"/>
        </w:rPr>
        <w:t>central-processing unit (CPU).</w:t>
      </w:r>
    </w:p>
    <w:p w14:paraId="16288316" w14:textId="77777777" w:rsidR="00050F74" w:rsidRDefault="00050F74" w:rsidP="00050F74">
      <w:pPr>
        <w:spacing w:line="360" w:lineRule="auto"/>
        <w:ind w:left="2160" w:firstLine="720"/>
        <w:jc w:val="both"/>
        <w:rPr>
          <w:rFonts w:ascii="Times New Roman" w:hAnsi="Times New Roman" w:cs="Times New Roman"/>
        </w:rPr>
      </w:pPr>
    </w:p>
    <w:p w14:paraId="2B399306" w14:textId="77777777" w:rsidR="00050F74" w:rsidRDefault="00050F74" w:rsidP="00050F74">
      <w:pPr>
        <w:spacing w:line="360" w:lineRule="auto"/>
        <w:ind w:left="720" w:firstLine="720"/>
        <w:jc w:val="both"/>
        <w:rPr>
          <w:rFonts w:ascii="Times New Roman" w:hAnsi="Times New Roman" w:cs="Times New Roman"/>
          <w:b/>
        </w:rPr>
      </w:pPr>
      <w:r w:rsidRPr="00050F74">
        <w:rPr>
          <w:rFonts w:ascii="Times New Roman" w:hAnsi="Times New Roman" w:cs="Times New Roman"/>
          <w:b/>
        </w:rPr>
        <w:t>6 Levels</w:t>
      </w:r>
    </w:p>
    <w:p w14:paraId="5ACA1137" w14:textId="77777777" w:rsidR="00050F74" w:rsidRDefault="00050F74" w:rsidP="00050F74">
      <w:pPr>
        <w:spacing w:line="360" w:lineRule="auto"/>
        <w:ind w:left="1440" w:firstLine="720"/>
        <w:jc w:val="both"/>
        <w:rPr>
          <w:rFonts w:ascii="Times New Roman" w:hAnsi="Times New Roman" w:cs="Times New Roman"/>
        </w:rPr>
      </w:pPr>
      <w:r w:rsidRPr="00050F74">
        <w:rPr>
          <w:rFonts w:ascii="Times New Roman" w:hAnsi="Times New Roman" w:cs="Times New Roman"/>
        </w:rPr>
        <w:t>For every Stage  Each stage is composed of 6 levels that escalate the game’s difficulty in order to practice the newly learned commands or skills</w:t>
      </w:r>
      <w:r>
        <w:rPr>
          <w:rFonts w:ascii="Times New Roman" w:hAnsi="Times New Roman" w:cs="Times New Roman"/>
        </w:rPr>
        <w:t>.</w:t>
      </w:r>
    </w:p>
    <w:p w14:paraId="15034220" w14:textId="77777777" w:rsidR="00050F74" w:rsidRDefault="00050F74" w:rsidP="00050F74">
      <w:pPr>
        <w:spacing w:line="360" w:lineRule="auto"/>
        <w:ind w:left="1440" w:firstLine="720"/>
        <w:jc w:val="both"/>
        <w:rPr>
          <w:rFonts w:ascii="Times New Roman" w:hAnsi="Times New Roman" w:cs="Times New Roman"/>
        </w:rPr>
      </w:pPr>
    </w:p>
    <w:p w14:paraId="390C829E" w14:textId="77777777" w:rsidR="00050F74" w:rsidRDefault="00050F74" w:rsidP="00050F74">
      <w:pPr>
        <w:spacing w:line="360" w:lineRule="auto"/>
        <w:ind w:left="1440"/>
        <w:jc w:val="both"/>
        <w:rPr>
          <w:rFonts w:ascii="Times New Roman" w:hAnsi="Times New Roman" w:cs="Times New Roman"/>
        </w:rPr>
      </w:pPr>
      <w:r w:rsidRPr="00050F74">
        <w:rPr>
          <w:rFonts w:ascii="Times New Roman" w:hAnsi="Times New Roman" w:cs="Times New Roman"/>
          <w:b/>
        </w:rPr>
        <w:t>Computer repair tools</w:t>
      </w:r>
    </w:p>
    <w:p w14:paraId="2FFBBBB2" w14:textId="77777777" w:rsidR="00050F74" w:rsidRDefault="00050F74" w:rsidP="00050F74">
      <w:pPr>
        <w:spacing w:line="360" w:lineRule="auto"/>
        <w:ind w:left="1440" w:firstLine="720"/>
        <w:jc w:val="both"/>
        <w:rPr>
          <w:rFonts w:ascii="Times New Roman" w:hAnsi="Times New Roman" w:cs="Times New Roman"/>
        </w:rPr>
      </w:pPr>
      <w:r w:rsidRPr="00050F74">
        <w:rPr>
          <w:rFonts w:ascii="Times New Roman" w:hAnsi="Times New Roman" w:cs="Times New Roman"/>
        </w:rPr>
        <w:t xml:space="preserve">The game will use computer repair tools that will be  necessary to </w:t>
      </w:r>
      <w:r>
        <w:rPr>
          <w:rFonts w:ascii="Times New Roman" w:hAnsi="Times New Roman" w:cs="Times New Roman"/>
        </w:rPr>
        <w:t>solve the problems in the game.</w:t>
      </w:r>
    </w:p>
    <w:p w14:paraId="675C5C66" w14:textId="77777777" w:rsidR="007C33B9" w:rsidRDefault="007C33B9" w:rsidP="007C33B9">
      <w:pPr>
        <w:spacing w:line="360" w:lineRule="auto"/>
        <w:ind w:left="720" w:firstLine="720"/>
        <w:jc w:val="both"/>
        <w:rPr>
          <w:rFonts w:ascii="Times New Roman" w:hAnsi="Times New Roman" w:cs="Times New Roman"/>
        </w:rPr>
      </w:pPr>
    </w:p>
    <w:p w14:paraId="5D51B2DC" w14:textId="77777777" w:rsidR="007C33B9" w:rsidRDefault="00050F74" w:rsidP="007C33B9">
      <w:pPr>
        <w:spacing w:line="360" w:lineRule="auto"/>
        <w:ind w:left="720" w:firstLine="720"/>
        <w:jc w:val="both"/>
        <w:rPr>
          <w:rFonts w:ascii="Times New Roman" w:hAnsi="Times New Roman" w:cs="Times New Roman"/>
        </w:rPr>
      </w:pPr>
      <w:r w:rsidRPr="007C33B9">
        <w:rPr>
          <w:rFonts w:ascii="Times New Roman" w:hAnsi="Times New Roman" w:cs="Times New Roman"/>
          <w:b/>
        </w:rPr>
        <w:t>Save Multiple Games</w:t>
      </w:r>
    </w:p>
    <w:p w14:paraId="22477ACA" w14:textId="77777777" w:rsidR="007C33B9" w:rsidRDefault="00050F74" w:rsidP="007C33B9">
      <w:pPr>
        <w:spacing w:line="360" w:lineRule="auto"/>
        <w:ind w:left="1440" w:firstLine="720"/>
        <w:jc w:val="both"/>
        <w:rPr>
          <w:rFonts w:ascii="Times New Roman" w:hAnsi="Times New Roman" w:cs="Times New Roman"/>
        </w:rPr>
      </w:pPr>
      <w:r w:rsidRPr="00050F74">
        <w:rPr>
          <w:rFonts w:ascii="Times New Roman" w:hAnsi="Times New Roman" w:cs="Times New Roman"/>
        </w:rPr>
        <w:t>Players are en</w:t>
      </w:r>
      <w:r w:rsidR="007C33B9">
        <w:rPr>
          <w:rFonts w:ascii="Times New Roman" w:hAnsi="Times New Roman" w:cs="Times New Roman"/>
        </w:rPr>
        <w:t>abled to save 5 game statuses.</w:t>
      </w:r>
    </w:p>
    <w:p w14:paraId="2B3E5B32" w14:textId="77777777" w:rsidR="007C33B9" w:rsidRDefault="007C33B9" w:rsidP="007C33B9">
      <w:pPr>
        <w:spacing w:line="360" w:lineRule="auto"/>
        <w:ind w:left="1440" w:firstLine="720"/>
        <w:jc w:val="both"/>
        <w:rPr>
          <w:rFonts w:ascii="Times New Roman" w:hAnsi="Times New Roman" w:cs="Times New Roman"/>
        </w:rPr>
      </w:pPr>
    </w:p>
    <w:p w14:paraId="123D4F67" w14:textId="77777777" w:rsidR="007C33B9" w:rsidRDefault="00050F74" w:rsidP="007C33B9">
      <w:pPr>
        <w:spacing w:line="360" w:lineRule="auto"/>
        <w:ind w:left="1440"/>
        <w:jc w:val="both"/>
        <w:rPr>
          <w:rFonts w:ascii="Times New Roman" w:hAnsi="Times New Roman" w:cs="Times New Roman"/>
        </w:rPr>
      </w:pPr>
      <w:r w:rsidRPr="007C33B9">
        <w:rPr>
          <w:rFonts w:ascii="Times New Roman" w:hAnsi="Times New Roman" w:cs="Times New Roman"/>
          <w:b/>
        </w:rPr>
        <w:t>Background Music and Sound Effects</w:t>
      </w:r>
    </w:p>
    <w:p w14:paraId="551BEBC6" w14:textId="77777777" w:rsidR="007C33B9" w:rsidRDefault="00050F74" w:rsidP="007C33B9">
      <w:pPr>
        <w:spacing w:line="360" w:lineRule="auto"/>
        <w:ind w:left="1440" w:firstLine="720"/>
        <w:jc w:val="both"/>
        <w:rPr>
          <w:rFonts w:ascii="Times New Roman" w:hAnsi="Times New Roman" w:cs="Times New Roman"/>
        </w:rPr>
      </w:pPr>
      <w:r w:rsidRPr="007C33B9">
        <w:rPr>
          <w:rFonts w:ascii="Times New Roman" w:hAnsi="Times New Roman" w:cs="Times New Roman"/>
        </w:rPr>
        <w:t>The gameplay will be accompanied by a  background music that will</w:t>
      </w:r>
      <w:r w:rsidR="007C33B9">
        <w:rPr>
          <w:rFonts w:ascii="Times New Roman" w:hAnsi="Times New Roman" w:cs="Times New Roman"/>
        </w:rPr>
        <w:t xml:space="preserve"> make the game more thrilling. </w:t>
      </w:r>
    </w:p>
    <w:p w14:paraId="2B30DE1A" w14:textId="77777777" w:rsidR="007C33B9" w:rsidRDefault="007C33B9" w:rsidP="007C33B9">
      <w:pPr>
        <w:spacing w:line="360" w:lineRule="auto"/>
        <w:ind w:left="1440" w:firstLine="720"/>
        <w:jc w:val="both"/>
        <w:rPr>
          <w:rFonts w:ascii="Times New Roman" w:hAnsi="Times New Roman" w:cs="Times New Roman"/>
        </w:rPr>
      </w:pPr>
    </w:p>
    <w:p w14:paraId="0CC556C0" w14:textId="77777777" w:rsidR="007C33B9" w:rsidRDefault="00050F74" w:rsidP="007C33B9">
      <w:pPr>
        <w:spacing w:line="360" w:lineRule="auto"/>
        <w:ind w:left="720" w:firstLine="720"/>
        <w:jc w:val="both"/>
        <w:rPr>
          <w:rFonts w:ascii="Times New Roman" w:hAnsi="Times New Roman" w:cs="Times New Roman"/>
        </w:rPr>
      </w:pPr>
      <w:r w:rsidRPr="007C33B9">
        <w:rPr>
          <w:rFonts w:ascii="Times New Roman" w:hAnsi="Times New Roman" w:cs="Times New Roman"/>
          <w:b/>
        </w:rPr>
        <w:t>Offline</w:t>
      </w:r>
    </w:p>
    <w:p w14:paraId="099DCC49" w14:textId="77777777" w:rsidR="007C33B9" w:rsidRDefault="00050F74" w:rsidP="007C33B9">
      <w:pPr>
        <w:spacing w:line="360" w:lineRule="auto"/>
        <w:ind w:left="1440" w:firstLine="720"/>
        <w:jc w:val="both"/>
        <w:rPr>
          <w:rFonts w:ascii="Times New Roman" w:hAnsi="Times New Roman" w:cs="Times New Roman"/>
        </w:rPr>
      </w:pPr>
      <w:r w:rsidRPr="00050F74">
        <w:rPr>
          <w:rFonts w:ascii="Times New Roman" w:hAnsi="Times New Roman" w:cs="Times New Roman"/>
        </w:rPr>
        <w:t>This game is design</w:t>
      </w:r>
      <w:r w:rsidR="007C33B9">
        <w:rPr>
          <w:rFonts w:ascii="Times New Roman" w:hAnsi="Times New Roman" w:cs="Times New Roman"/>
        </w:rPr>
        <w:t>ed for offline use.</w:t>
      </w:r>
    </w:p>
    <w:p w14:paraId="05B2B968" w14:textId="77777777" w:rsidR="007C33B9" w:rsidRDefault="007C33B9" w:rsidP="007C33B9">
      <w:pPr>
        <w:spacing w:line="360" w:lineRule="auto"/>
        <w:ind w:left="1440" w:firstLine="720"/>
        <w:jc w:val="both"/>
        <w:rPr>
          <w:rFonts w:ascii="Times New Roman" w:hAnsi="Times New Roman" w:cs="Times New Roman"/>
        </w:rPr>
      </w:pPr>
    </w:p>
    <w:p w14:paraId="347F76B1" w14:textId="77777777" w:rsidR="007C33B9" w:rsidRDefault="00050F74" w:rsidP="007C33B9">
      <w:pPr>
        <w:spacing w:line="360" w:lineRule="auto"/>
        <w:ind w:left="720" w:firstLine="720"/>
        <w:jc w:val="both"/>
        <w:rPr>
          <w:rFonts w:ascii="Times New Roman" w:hAnsi="Times New Roman" w:cs="Times New Roman"/>
        </w:rPr>
      </w:pPr>
      <w:r w:rsidRPr="007C33B9">
        <w:rPr>
          <w:rFonts w:ascii="Times New Roman" w:hAnsi="Times New Roman" w:cs="Times New Roman"/>
          <w:b/>
        </w:rPr>
        <w:t>Single Player</w:t>
      </w:r>
    </w:p>
    <w:p w14:paraId="18F928B7" w14:textId="77777777" w:rsidR="007C33B9" w:rsidRDefault="00050F74" w:rsidP="007C33B9">
      <w:pPr>
        <w:spacing w:line="360" w:lineRule="auto"/>
        <w:ind w:left="1440" w:firstLine="720"/>
        <w:jc w:val="both"/>
        <w:rPr>
          <w:rFonts w:ascii="Times New Roman" w:hAnsi="Times New Roman" w:cs="Times New Roman"/>
        </w:rPr>
      </w:pPr>
      <w:r w:rsidRPr="00050F74">
        <w:rPr>
          <w:rFonts w:ascii="Times New Roman" w:hAnsi="Times New Roman" w:cs="Times New Roman"/>
        </w:rPr>
        <w:t>This game only caters a single player mode.</w:t>
      </w:r>
    </w:p>
    <w:p w14:paraId="299BA1BD" w14:textId="77777777" w:rsidR="007C33B9" w:rsidRDefault="007C33B9" w:rsidP="007C33B9">
      <w:pPr>
        <w:spacing w:line="360" w:lineRule="auto"/>
        <w:ind w:left="1440" w:firstLine="720"/>
        <w:jc w:val="both"/>
        <w:rPr>
          <w:rFonts w:ascii="Times New Roman" w:hAnsi="Times New Roman" w:cs="Times New Roman"/>
        </w:rPr>
      </w:pPr>
    </w:p>
    <w:p w14:paraId="52989E69" w14:textId="77777777" w:rsidR="007C33B9" w:rsidRDefault="00050F74" w:rsidP="007C33B9">
      <w:pPr>
        <w:spacing w:line="360" w:lineRule="auto"/>
        <w:ind w:left="1440"/>
        <w:jc w:val="both"/>
        <w:rPr>
          <w:rFonts w:ascii="Times New Roman" w:hAnsi="Times New Roman" w:cs="Times New Roman"/>
        </w:rPr>
      </w:pPr>
      <w:r w:rsidRPr="007C33B9">
        <w:rPr>
          <w:rFonts w:ascii="Times New Roman" w:hAnsi="Times New Roman" w:cs="Times New Roman"/>
          <w:b/>
        </w:rPr>
        <w:t>Command Count (Per Level and Per Stages)</w:t>
      </w:r>
    </w:p>
    <w:p w14:paraId="4401F850" w14:textId="77777777" w:rsidR="007C33B9" w:rsidRDefault="00050F74" w:rsidP="007C33B9">
      <w:pPr>
        <w:spacing w:line="360" w:lineRule="auto"/>
        <w:ind w:left="1440" w:firstLine="720"/>
        <w:jc w:val="both"/>
        <w:rPr>
          <w:rFonts w:ascii="Times New Roman" w:hAnsi="Times New Roman" w:cs="Times New Roman"/>
        </w:rPr>
      </w:pPr>
      <w:r w:rsidRPr="00050F74">
        <w:rPr>
          <w:rFonts w:ascii="Times New Roman" w:hAnsi="Times New Roman" w:cs="Times New Roman"/>
        </w:rPr>
        <w:t>As the player proceeds to higher levels and stages,  his/</w:t>
      </w:r>
      <w:r w:rsidR="007C33B9">
        <w:rPr>
          <w:rFonts w:ascii="Times New Roman" w:hAnsi="Times New Roman" w:cs="Times New Roman"/>
        </w:rPr>
        <w:t xml:space="preserve">her commands will be recorded. </w:t>
      </w:r>
    </w:p>
    <w:p w14:paraId="1A9FEA8F" w14:textId="77777777" w:rsidR="007C33B9" w:rsidRDefault="007C33B9" w:rsidP="007C33B9">
      <w:pPr>
        <w:spacing w:line="360" w:lineRule="auto"/>
        <w:ind w:left="1440" w:firstLine="720"/>
        <w:jc w:val="both"/>
        <w:rPr>
          <w:rFonts w:ascii="Times New Roman" w:hAnsi="Times New Roman" w:cs="Times New Roman"/>
        </w:rPr>
      </w:pPr>
    </w:p>
    <w:p w14:paraId="03F62D18" w14:textId="77777777" w:rsidR="007C33B9" w:rsidRDefault="007C33B9" w:rsidP="007C33B9">
      <w:pPr>
        <w:spacing w:line="360" w:lineRule="auto"/>
        <w:ind w:left="1440"/>
        <w:jc w:val="both"/>
        <w:rPr>
          <w:rFonts w:ascii="Times New Roman" w:hAnsi="Times New Roman" w:cs="Times New Roman"/>
        </w:rPr>
      </w:pPr>
      <w:r>
        <w:rPr>
          <w:rFonts w:ascii="Times New Roman" w:hAnsi="Times New Roman" w:cs="Times New Roman"/>
          <w:b/>
        </w:rPr>
        <w:br w:type="column"/>
      </w:r>
      <w:r w:rsidR="00050F74" w:rsidRPr="007C33B9">
        <w:rPr>
          <w:rFonts w:ascii="Times New Roman" w:hAnsi="Times New Roman" w:cs="Times New Roman"/>
          <w:b/>
        </w:rPr>
        <w:t>Award (Medal)</w:t>
      </w:r>
    </w:p>
    <w:p w14:paraId="162CAD97" w14:textId="77777777" w:rsidR="007C33B9" w:rsidRDefault="00050F74" w:rsidP="007C33B9">
      <w:pPr>
        <w:spacing w:line="360" w:lineRule="auto"/>
        <w:ind w:left="1440" w:firstLine="720"/>
        <w:jc w:val="both"/>
        <w:rPr>
          <w:rFonts w:ascii="Times New Roman" w:hAnsi="Times New Roman" w:cs="Times New Roman"/>
        </w:rPr>
      </w:pPr>
      <w:r w:rsidRPr="00050F74">
        <w:rPr>
          <w:rFonts w:ascii="Times New Roman" w:hAnsi="Times New Roman" w:cs="Times New Roman"/>
        </w:rPr>
        <w:t>Medals will be awarded if the player compiled less than or equal to the number of maximum</w:t>
      </w:r>
      <w:r w:rsidR="007C33B9">
        <w:rPr>
          <w:rFonts w:ascii="Times New Roman" w:hAnsi="Times New Roman" w:cs="Times New Roman"/>
        </w:rPr>
        <w:t xml:space="preserve"> commands indicated per level.</w:t>
      </w:r>
    </w:p>
    <w:p w14:paraId="4B0C325A" w14:textId="77777777" w:rsidR="007C33B9" w:rsidRDefault="007C33B9" w:rsidP="007C33B9">
      <w:pPr>
        <w:spacing w:line="360" w:lineRule="auto"/>
        <w:ind w:left="1440" w:firstLine="720"/>
        <w:jc w:val="both"/>
        <w:rPr>
          <w:rFonts w:ascii="Times New Roman" w:hAnsi="Times New Roman" w:cs="Times New Roman"/>
        </w:rPr>
      </w:pPr>
    </w:p>
    <w:p w14:paraId="2DF47EE3" w14:textId="77777777" w:rsidR="007C33B9" w:rsidRDefault="00050F74" w:rsidP="007C33B9">
      <w:pPr>
        <w:spacing w:line="360" w:lineRule="auto"/>
        <w:ind w:left="1440"/>
        <w:jc w:val="both"/>
        <w:rPr>
          <w:rFonts w:ascii="Times New Roman" w:hAnsi="Times New Roman" w:cs="Times New Roman"/>
          <w:b/>
        </w:rPr>
      </w:pPr>
      <w:r w:rsidRPr="007C33B9">
        <w:rPr>
          <w:rFonts w:ascii="Times New Roman" w:hAnsi="Times New Roman" w:cs="Times New Roman"/>
          <w:b/>
        </w:rPr>
        <w:t>Inventory</w:t>
      </w:r>
    </w:p>
    <w:p w14:paraId="17B49C4A" w14:textId="77777777" w:rsidR="007C33B9" w:rsidRDefault="00050F74" w:rsidP="007C33B9">
      <w:pPr>
        <w:spacing w:line="360" w:lineRule="auto"/>
        <w:ind w:left="1440" w:firstLine="720"/>
        <w:jc w:val="both"/>
        <w:rPr>
          <w:rFonts w:ascii="Times New Roman" w:hAnsi="Times New Roman" w:cs="Times New Roman"/>
        </w:rPr>
      </w:pPr>
      <w:r w:rsidRPr="00050F74">
        <w:rPr>
          <w:rFonts w:ascii="Times New Roman" w:hAnsi="Times New Roman" w:cs="Times New Roman"/>
        </w:rPr>
        <w:t xml:space="preserve">Inventory in a form of </w:t>
      </w:r>
      <w:r w:rsidR="007C33B9" w:rsidRPr="00050F74">
        <w:rPr>
          <w:rFonts w:ascii="Times New Roman" w:hAnsi="Times New Roman" w:cs="Times New Roman"/>
        </w:rPr>
        <w:t>backpack</w:t>
      </w:r>
      <w:r w:rsidRPr="00050F74">
        <w:rPr>
          <w:rFonts w:ascii="Times New Roman" w:hAnsi="Times New Roman" w:cs="Times New Roman"/>
        </w:rPr>
        <w:t xml:space="preserve"> that is composed of different compartment, which can only contain specific tools. The character, to solve problems and proceed to nex</w:t>
      </w:r>
      <w:r w:rsidR="007C33B9">
        <w:rPr>
          <w:rFonts w:ascii="Times New Roman" w:hAnsi="Times New Roman" w:cs="Times New Roman"/>
        </w:rPr>
        <w:t>t stages, can use these tools.</w:t>
      </w:r>
    </w:p>
    <w:p w14:paraId="06DC83D9" w14:textId="77777777" w:rsidR="007C33B9" w:rsidRDefault="00050F74" w:rsidP="007C33B9">
      <w:pPr>
        <w:spacing w:line="360" w:lineRule="auto"/>
        <w:ind w:left="1440"/>
        <w:jc w:val="both"/>
        <w:rPr>
          <w:rFonts w:ascii="Times New Roman" w:hAnsi="Times New Roman" w:cs="Times New Roman"/>
        </w:rPr>
      </w:pPr>
      <w:r w:rsidRPr="007C33B9">
        <w:rPr>
          <w:rFonts w:ascii="Times New Roman" w:hAnsi="Times New Roman" w:cs="Times New Roman"/>
          <w:b/>
        </w:rPr>
        <w:t>Character modification</w:t>
      </w:r>
    </w:p>
    <w:p w14:paraId="54BAE1D0" w14:textId="77777777" w:rsidR="007C33B9" w:rsidRDefault="00050F74" w:rsidP="007C33B9">
      <w:pPr>
        <w:spacing w:line="360" w:lineRule="auto"/>
        <w:ind w:left="1440" w:firstLine="720"/>
        <w:jc w:val="both"/>
        <w:rPr>
          <w:rFonts w:ascii="Times New Roman" w:hAnsi="Times New Roman" w:cs="Times New Roman"/>
        </w:rPr>
      </w:pPr>
      <w:r w:rsidRPr="00050F74">
        <w:rPr>
          <w:rFonts w:ascii="Times New Roman" w:hAnsi="Times New Roman" w:cs="Times New Roman"/>
        </w:rPr>
        <w:t>The player can choose the gender of his/her  character</w:t>
      </w:r>
      <w:r w:rsidR="007C33B9">
        <w:rPr>
          <w:rFonts w:ascii="Times New Roman" w:hAnsi="Times New Roman" w:cs="Times New Roman"/>
        </w:rPr>
        <w:t xml:space="preserve"> at the beginning of the game.</w:t>
      </w:r>
    </w:p>
    <w:p w14:paraId="2075DB6E" w14:textId="77777777" w:rsidR="007C33B9" w:rsidRDefault="00050F74" w:rsidP="007C33B9">
      <w:pPr>
        <w:spacing w:line="360" w:lineRule="auto"/>
        <w:ind w:left="1440"/>
        <w:jc w:val="both"/>
        <w:rPr>
          <w:rFonts w:ascii="Times New Roman" w:hAnsi="Times New Roman" w:cs="Times New Roman"/>
          <w:b/>
        </w:rPr>
      </w:pPr>
      <w:r w:rsidRPr="007C33B9">
        <w:rPr>
          <w:rFonts w:ascii="Times New Roman" w:hAnsi="Times New Roman" w:cs="Times New Roman"/>
          <w:b/>
        </w:rPr>
        <w:t>Skills</w:t>
      </w:r>
    </w:p>
    <w:p w14:paraId="646FCFE5" w14:textId="77777777" w:rsidR="007C33B9" w:rsidRDefault="00050F74" w:rsidP="007C33B9">
      <w:pPr>
        <w:spacing w:line="360" w:lineRule="auto"/>
        <w:ind w:left="1440" w:firstLine="720"/>
        <w:jc w:val="both"/>
        <w:rPr>
          <w:rFonts w:ascii="Times New Roman" w:hAnsi="Times New Roman" w:cs="Times New Roman"/>
        </w:rPr>
      </w:pPr>
      <w:r w:rsidRPr="00050F74">
        <w:rPr>
          <w:rFonts w:ascii="Times New Roman" w:hAnsi="Times New Roman" w:cs="Times New Roman"/>
        </w:rPr>
        <w:t>The character could learn new set of skills that could be helpful to solve each game levels. These skills are integrated with basic computer programming concepts that will help the gamer to understand real life computer programming.</w:t>
      </w:r>
    </w:p>
    <w:p w14:paraId="3087623A" w14:textId="77777777" w:rsidR="007C33B9" w:rsidRDefault="00050F74" w:rsidP="007C33B9">
      <w:pPr>
        <w:spacing w:line="360" w:lineRule="auto"/>
        <w:ind w:left="1440"/>
        <w:jc w:val="both"/>
        <w:rPr>
          <w:rFonts w:ascii="Times New Roman" w:hAnsi="Times New Roman" w:cs="Times New Roman"/>
          <w:b/>
        </w:rPr>
      </w:pPr>
      <w:r w:rsidRPr="007C33B9">
        <w:rPr>
          <w:rFonts w:ascii="Times New Roman" w:hAnsi="Times New Roman" w:cs="Times New Roman"/>
          <w:b/>
        </w:rPr>
        <w:t>Stats</w:t>
      </w:r>
    </w:p>
    <w:p w14:paraId="54D02356" w14:textId="77777777" w:rsidR="007C33B9" w:rsidRDefault="00050F74" w:rsidP="007C33B9">
      <w:pPr>
        <w:spacing w:line="360" w:lineRule="auto"/>
        <w:ind w:left="1440" w:firstLine="720"/>
        <w:jc w:val="both"/>
        <w:rPr>
          <w:rFonts w:ascii="Times New Roman" w:hAnsi="Times New Roman" w:cs="Times New Roman"/>
        </w:rPr>
      </w:pPr>
      <w:r w:rsidRPr="00050F74">
        <w:rPr>
          <w:rFonts w:ascii="Times New Roman" w:hAnsi="Times New Roman" w:cs="Times New Roman"/>
        </w:rPr>
        <w:t>The game has the ability to display the gamer’s performance depending on time, number of commands used and accuracy of commands that is set. It can display the summa</w:t>
      </w:r>
      <w:r w:rsidR="007C33B9">
        <w:rPr>
          <w:rFonts w:ascii="Times New Roman" w:hAnsi="Times New Roman" w:cs="Times New Roman"/>
        </w:rPr>
        <w:t>ry of the gamer’s performance.</w:t>
      </w:r>
    </w:p>
    <w:p w14:paraId="4FE87308" w14:textId="77777777" w:rsidR="007C33B9" w:rsidRDefault="00050F74" w:rsidP="007C33B9">
      <w:pPr>
        <w:spacing w:line="360" w:lineRule="auto"/>
        <w:ind w:left="1440"/>
        <w:jc w:val="both"/>
        <w:rPr>
          <w:rFonts w:ascii="Times New Roman" w:hAnsi="Times New Roman" w:cs="Times New Roman"/>
        </w:rPr>
      </w:pPr>
      <w:r w:rsidRPr="007C33B9">
        <w:rPr>
          <w:rFonts w:ascii="Times New Roman" w:hAnsi="Times New Roman" w:cs="Times New Roman"/>
          <w:b/>
        </w:rPr>
        <w:t>Account</w:t>
      </w:r>
    </w:p>
    <w:p w14:paraId="2391DD1D" w14:textId="77777777" w:rsidR="007C33B9" w:rsidRDefault="00050F74" w:rsidP="007C33B9">
      <w:pPr>
        <w:spacing w:line="360" w:lineRule="auto"/>
        <w:ind w:left="1440" w:firstLine="720"/>
        <w:jc w:val="both"/>
        <w:rPr>
          <w:rFonts w:ascii="Times New Roman" w:hAnsi="Times New Roman" w:cs="Times New Roman"/>
        </w:rPr>
      </w:pPr>
      <w:r w:rsidRPr="00050F74">
        <w:rPr>
          <w:rFonts w:ascii="Times New Roman" w:hAnsi="Times New Roman" w:cs="Times New Roman"/>
        </w:rPr>
        <w:t>Accounts are saved locally in the gamers mobile to  save cu</w:t>
      </w:r>
      <w:r w:rsidR="007C33B9">
        <w:rPr>
          <w:rFonts w:ascii="Times New Roman" w:hAnsi="Times New Roman" w:cs="Times New Roman"/>
        </w:rPr>
        <w:t>rrent game state.</w:t>
      </w:r>
    </w:p>
    <w:p w14:paraId="2DDC67E5" w14:textId="77777777" w:rsidR="007C33B9" w:rsidRDefault="007C33B9" w:rsidP="007C33B9">
      <w:pPr>
        <w:spacing w:line="360" w:lineRule="auto"/>
        <w:ind w:left="1440" w:firstLine="720"/>
        <w:jc w:val="both"/>
        <w:rPr>
          <w:rFonts w:ascii="Times New Roman" w:hAnsi="Times New Roman" w:cs="Times New Roman"/>
        </w:rPr>
      </w:pPr>
    </w:p>
    <w:p w14:paraId="7B8A852B" w14:textId="77777777" w:rsidR="007C33B9" w:rsidRDefault="007C33B9" w:rsidP="007C33B9">
      <w:pPr>
        <w:spacing w:line="360" w:lineRule="auto"/>
        <w:ind w:left="720" w:firstLine="720"/>
        <w:jc w:val="both"/>
        <w:rPr>
          <w:rFonts w:ascii="Times New Roman" w:hAnsi="Times New Roman" w:cs="Times New Roman"/>
          <w:b/>
        </w:rPr>
      </w:pPr>
      <w:r>
        <w:rPr>
          <w:rFonts w:ascii="Times New Roman" w:hAnsi="Times New Roman" w:cs="Times New Roman"/>
          <w:b/>
        </w:rPr>
        <w:br w:type="column"/>
      </w:r>
      <w:r w:rsidRPr="007C33B9">
        <w:rPr>
          <w:rFonts w:ascii="Times New Roman" w:hAnsi="Times New Roman" w:cs="Times New Roman"/>
          <w:b/>
        </w:rPr>
        <w:t>Limitations</w:t>
      </w:r>
    </w:p>
    <w:p w14:paraId="0C23BFAE" w14:textId="77777777" w:rsidR="007C33B9" w:rsidRDefault="007C33B9" w:rsidP="007C33B9">
      <w:pPr>
        <w:spacing w:line="360" w:lineRule="auto"/>
        <w:ind w:left="720" w:firstLine="720"/>
        <w:jc w:val="both"/>
        <w:rPr>
          <w:rFonts w:ascii="Times New Roman" w:hAnsi="Times New Roman" w:cs="Times New Roman"/>
          <w:b/>
        </w:rPr>
      </w:pPr>
    </w:p>
    <w:p w14:paraId="527D2FD4" w14:textId="77777777" w:rsidR="007C33B9" w:rsidRDefault="00050F74" w:rsidP="007C33B9">
      <w:pPr>
        <w:spacing w:line="360" w:lineRule="auto"/>
        <w:ind w:left="720" w:firstLine="720"/>
        <w:jc w:val="both"/>
        <w:rPr>
          <w:rFonts w:ascii="Times New Roman" w:hAnsi="Times New Roman" w:cs="Times New Roman"/>
          <w:b/>
        </w:rPr>
      </w:pPr>
      <w:r w:rsidRPr="007C33B9">
        <w:rPr>
          <w:rFonts w:ascii="Times New Roman" w:hAnsi="Times New Roman" w:cs="Times New Roman"/>
          <w:b/>
        </w:rPr>
        <w:t>Online</w:t>
      </w:r>
    </w:p>
    <w:p w14:paraId="27A0CC02" w14:textId="77777777" w:rsidR="007C33B9" w:rsidRDefault="00050F74" w:rsidP="007C33B9">
      <w:pPr>
        <w:spacing w:line="360" w:lineRule="auto"/>
        <w:ind w:left="1440" w:firstLine="720"/>
        <w:jc w:val="both"/>
        <w:rPr>
          <w:rFonts w:ascii="Times New Roman" w:hAnsi="Times New Roman" w:cs="Times New Roman"/>
        </w:rPr>
      </w:pPr>
      <w:r w:rsidRPr="00050F74">
        <w:rPr>
          <w:rFonts w:ascii="Times New Roman" w:hAnsi="Times New Roman" w:cs="Times New Roman"/>
        </w:rPr>
        <w:t>The developers will not cover the development of online game play. Th</w:t>
      </w:r>
      <w:r w:rsidR="007C33B9">
        <w:rPr>
          <w:rFonts w:ascii="Times New Roman" w:hAnsi="Times New Roman" w:cs="Times New Roman"/>
        </w:rPr>
        <w:t>e game will be played offline.</w:t>
      </w:r>
    </w:p>
    <w:p w14:paraId="5EBF2318" w14:textId="77777777" w:rsidR="007C33B9" w:rsidRDefault="00050F74" w:rsidP="007C33B9">
      <w:pPr>
        <w:spacing w:line="360" w:lineRule="auto"/>
        <w:ind w:left="1440"/>
        <w:jc w:val="both"/>
        <w:rPr>
          <w:rFonts w:ascii="Times New Roman" w:hAnsi="Times New Roman" w:cs="Times New Roman"/>
        </w:rPr>
      </w:pPr>
      <w:r w:rsidRPr="007C33B9">
        <w:rPr>
          <w:rFonts w:ascii="Times New Roman" w:hAnsi="Times New Roman" w:cs="Times New Roman"/>
          <w:b/>
        </w:rPr>
        <w:t>Multiplayer</w:t>
      </w:r>
    </w:p>
    <w:p w14:paraId="65B23CAA" w14:textId="77777777" w:rsidR="007C33B9" w:rsidRDefault="00050F74" w:rsidP="007C33B9">
      <w:pPr>
        <w:spacing w:line="360" w:lineRule="auto"/>
        <w:ind w:left="1440" w:firstLine="720"/>
        <w:jc w:val="both"/>
        <w:rPr>
          <w:rFonts w:ascii="Times New Roman" w:hAnsi="Times New Roman" w:cs="Times New Roman"/>
        </w:rPr>
      </w:pPr>
      <w:r w:rsidRPr="00050F74">
        <w:rPr>
          <w:rFonts w:ascii="Times New Roman" w:hAnsi="Times New Roman" w:cs="Times New Roman"/>
        </w:rPr>
        <w:t>The game will not handle the m</w:t>
      </w:r>
      <w:r w:rsidR="007C33B9">
        <w:rPr>
          <w:rFonts w:ascii="Times New Roman" w:hAnsi="Times New Roman" w:cs="Times New Roman"/>
        </w:rPr>
        <w:t>ore than 1 player in  the game.</w:t>
      </w:r>
    </w:p>
    <w:p w14:paraId="01CE23A6" w14:textId="77777777" w:rsidR="007C33B9" w:rsidRDefault="00050F74" w:rsidP="007C33B9">
      <w:pPr>
        <w:spacing w:line="360" w:lineRule="auto"/>
        <w:ind w:left="1440"/>
        <w:jc w:val="both"/>
        <w:rPr>
          <w:rFonts w:ascii="Times New Roman" w:hAnsi="Times New Roman" w:cs="Times New Roman"/>
          <w:b/>
        </w:rPr>
      </w:pPr>
      <w:r w:rsidRPr="007C33B9">
        <w:rPr>
          <w:rFonts w:ascii="Times New Roman" w:hAnsi="Times New Roman" w:cs="Times New Roman"/>
          <w:b/>
        </w:rPr>
        <w:t>In game transaction</w:t>
      </w:r>
    </w:p>
    <w:p w14:paraId="5C3A3B45" w14:textId="77777777" w:rsidR="007C33B9" w:rsidRDefault="00050F74" w:rsidP="007C33B9">
      <w:pPr>
        <w:spacing w:line="360" w:lineRule="auto"/>
        <w:ind w:left="1440" w:firstLine="720"/>
        <w:jc w:val="both"/>
        <w:rPr>
          <w:rFonts w:ascii="Times New Roman" w:hAnsi="Times New Roman" w:cs="Times New Roman"/>
        </w:rPr>
      </w:pPr>
      <w:r w:rsidRPr="007C33B9">
        <w:rPr>
          <w:rFonts w:ascii="Times New Roman" w:hAnsi="Times New Roman" w:cs="Times New Roman"/>
        </w:rPr>
        <w:t>The game will not have any in game transactio</w:t>
      </w:r>
      <w:r w:rsidR="007C33B9">
        <w:rPr>
          <w:rFonts w:ascii="Times New Roman" w:hAnsi="Times New Roman" w:cs="Times New Roman"/>
        </w:rPr>
        <w:t>n for the character or player.</w:t>
      </w:r>
    </w:p>
    <w:p w14:paraId="4100A71A" w14:textId="77777777" w:rsidR="007C33B9" w:rsidRDefault="007C33B9" w:rsidP="007C33B9">
      <w:pPr>
        <w:spacing w:line="360" w:lineRule="auto"/>
        <w:ind w:left="720" w:firstLine="720"/>
        <w:jc w:val="both"/>
        <w:rPr>
          <w:rFonts w:ascii="Times New Roman" w:hAnsi="Times New Roman" w:cs="Times New Roman"/>
          <w:b/>
        </w:rPr>
      </w:pPr>
      <w:r>
        <w:rPr>
          <w:rFonts w:ascii="Times New Roman" w:hAnsi="Times New Roman" w:cs="Times New Roman"/>
          <w:b/>
        </w:rPr>
        <w:t>High Scores</w:t>
      </w:r>
    </w:p>
    <w:p w14:paraId="5117638A" w14:textId="77777777" w:rsidR="00050F74" w:rsidRPr="007C33B9" w:rsidRDefault="00050F74" w:rsidP="007C33B9">
      <w:pPr>
        <w:spacing w:line="360" w:lineRule="auto"/>
        <w:ind w:left="1440" w:firstLine="720"/>
        <w:jc w:val="both"/>
        <w:rPr>
          <w:rFonts w:ascii="Times New Roman" w:hAnsi="Times New Roman" w:cs="Times New Roman"/>
          <w:b/>
        </w:rPr>
      </w:pPr>
      <w:r w:rsidRPr="00050F74">
        <w:rPr>
          <w:rFonts w:ascii="Times New Roman" w:hAnsi="Times New Roman" w:cs="Times New Roman"/>
        </w:rPr>
        <w:t xml:space="preserve">The ability of the gamer to solve the games challenges will not be based on high score. Thus the game will not provide a high score feature for the player. </w:t>
      </w:r>
    </w:p>
    <w:p w14:paraId="09528FD6" w14:textId="77777777" w:rsidR="00C7225F" w:rsidRPr="007941BE" w:rsidRDefault="00C7225F" w:rsidP="007941BE">
      <w:pPr>
        <w:pStyle w:val="ListParagraph"/>
        <w:numPr>
          <w:ilvl w:val="0"/>
          <w:numId w:val="1"/>
        </w:numPr>
        <w:spacing w:line="360" w:lineRule="auto"/>
        <w:ind w:left="1080"/>
        <w:jc w:val="both"/>
        <w:rPr>
          <w:rFonts w:ascii="Times New Roman" w:hAnsi="Times New Roman" w:cs="Times New Roman"/>
          <w:b/>
        </w:rPr>
      </w:pPr>
      <w:r w:rsidRPr="007941BE">
        <w:rPr>
          <w:rFonts w:ascii="Times New Roman" w:hAnsi="Times New Roman" w:cs="Times New Roman"/>
          <w:b/>
        </w:rPr>
        <w:br w:type="column"/>
        <w:t>Theoretical Framework</w:t>
      </w:r>
    </w:p>
    <w:p w14:paraId="3F64AB08" w14:textId="77777777" w:rsidR="00C7225F" w:rsidRPr="007941BE" w:rsidRDefault="00C7225F" w:rsidP="007941BE">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Introduction</w:t>
      </w:r>
    </w:p>
    <w:p w14:paraId="140224C8" w14:textId="77777777" w:rsidR="00C7225F" w:rsidRPr="007941BE" w:rsidRDefault="00C7225F" w:rsidP="007941BE">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(Theories</w:t>
      </w:r>
      <w:r w:rsidR="009B1354" w:rsidRPr="007941BE">
        <w:rPr>
          <w:rFonts w:ascii="Times New Roman" w:hAnsi="Times New Roman" w:cs="Times New Roman"/>
          <w:b/>
        </w:rPr>
        <w:t>)</w:t>
      </w:r>
    </w:p>
    <w:p w14:paraId="3149BC16" w14:textId="77777777" w:rsidR="00C7225F" w:rsidRPr="007941BE" w:rsidRDefault="00C7225F" w:rsidP="007941BE">
      <w:pPr>
        <w:pStyle w:val="ListParagraph"/>
        <w:numPr>
          <w:ilvl w:val="0"/>
          <w:numId w:val="1"/>
        </w:numPr>
        <w:spacing w:line="360" w:lineRule="auto"/>
        <w:ind w:left="1080"/>
        <w:jc w:val="both"/>
        <w:rPr>
          <w:rFonts w:ascii="Times New Roman" w:hAnsi="Times New Roman" w:cs="Times New Roman"/>
          <w:b/>
        </w:rPr>
      </w:pPr>
      <w:r w:rsidRPr="007941BE">
        <w:rPr>
          <w:rFonts w:ascii="Times New Roman" w:hAnsi="Times New Roman" w:cs="Times New Roman"/>
          <w:b/>
        </w:rPr>
        <w:br w:type="column"/>
        <w:t xml:space="preserve">Geek </w:t>
      </w:r>
      <w:r w:rsidR="009B1354" w:rsidRPr="007941BE">
        <w:rPr>
          <w:rFonts w:ascii="Times New Roman" w:hAnsi="Times New Roman" w:cs="Times New Roman"/>
          <w:b/>
        </w:rPr>
        <w:t>vs.</w:t>
      </w:r>
      <w:r w:rsidRPr="007941BE">
        <w:rPr>
          <w:rFonts w:ascii="Times New Roman" w:hAnsi="Times New Roman" w:cs="Times New Roman"/>
          <w:b/>
        </w:rPr>
        <w:t xml:space="preserve"> Bugs or Geeks </w:t>
      </w:r>
      <w:r w:rsidR="009B1354" w:rsidRPr="007941BE">
        <w:rPr>
          <w:rFonts w:ascii="Times New Roman" w:hAnsi="Times New Roman" w:cs="Times New Roman"/>
          <w:b/>
        </w:rPr>
        <w:t>vs.</w:t>
      </w:r>
      <w:r w:rsidRPr="007941BE">
        <w:rPr>
          <w:rFonts w:ascii="Times New Roman" w:hAnsi="Times New Roman" w:cs="Times New Roman"/>
          <w:b/>
        </w:rPr>
        <w:t xml:space="preserve"> Bugs</w:t>
      </w:r>
    </w:p>
    <w:p w14:paraId="74C17101" w14:textId="77777777" w:rsidR="00C7225F" w:rsidRPr="007941BE" w:rsidRDefault="00C7225F" w:rsidP="007941BE">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Introduction</w:t>
      </w:r>
    </w:p>
    <w:p w14:paraId="3C192B79" w14:textId="77777777" w:rsidR="00C7225F" w:rsidRPr="007941BE" w:rsidRDefault="00C7225F" w:rsidP="007941BE">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System Design Specification</w:t>
      </w:r>
    </w:p>
    <w:p w14:paraId="2CA5A164" w14:textId="77777777" w:rsidR="00C7225F" w:rsidRPr="007941BE" w:rsidRDefault="00C7225F" w:rsidP="007941BE">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Summary</w:t>
      </w:r>
    </w:p>
    <w:p w14:paraId="692D4A66" w14:textId="77777777" w:rsidR="00C7225F" w:rsidRPr="007941BE" w:rsidRDefault="00C7225F" w:rsidP="007941BE">
      <w:pPr>
        <w:pStyle w:val="ListParagraph"/>
        <w:numPr>
          <w:ilvl w:val="0"/>
          <w:numId w:val="1"/>
        </w:numPr>
        <w:spacing w:line="360" w:lineRule="auto"/>
        <w:ind w:left="1080"/>
        <w:jc w:val="both"/>
        <w:rPr>
          <w:rFonts w:ascii="Times New Roman" w:hAnsi="Times New Roman" w:cs="Times New Roman"/>
          <w:b/>
        </w:rPr>
      </w:pPr>
      <w:r w:rsidRPr="007941BE">
        <w:rPr>
          <w:rFonts w:ascii="Times New Roman" w:hAnsi="Times New Roman" w:cs="Times New Roman"/>
          <w:b/>
        </w:rPr>
        <w:br w:type="column"/>
        <w:t>Performance Analysis</w:t>
      </w:r>
    </w:p>
    <w:p w14:paraId="098C196D" w14:textId="77777777" w:rsidR="00C7225F" w:rsidRPr="007941BE" w:rsidRDefault="00C7225F" w:rsidP="007941BE">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Introduction</w:t>
      </w:r>
    </w:p>
    <w:p w14:paraId="5EB8336D" w14:textId="77777777" w:rsidR="00C7225F" w:rsidRPr="007941BE" w:rsidRDefault="00C7225F" w:rsidP="007941BE">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Experimental</w:t>
      </w:r>
    </w:p>
    <w:p w14:paraId="5B99CBB7" w14:textId="77777777" w:rsidR="00C7225F" w:rsidRPr="007941BE" w:rsidRDefault="00C7225F" w:rsidP="007941BE">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Result and Analysis</w:t>
      </w:r>
    </w:p>
    <w:p w14:paraId="362913A2" w14:textId="77777777" w:rsidR="00C7225F" w:rsidRPr="007941BE" w:rsidRDefault="00C7225F" w:rsidP="007941BE">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Summary</w:t>
      </w:r>
    </w:p>
    <w:p w14:paraId="60E2F3C2" w14:textId="77777777" w:rsidR="00C7225F" w:rsidRPr="007941BE" w:rsidRDefault="00C7225F" w:rsidP="007941BE">
      <w:pPr>
        <w:pStyle w:val="ListParagraph"/>
        <w:numPr>
          <w:ilvl w:val="0"/>
          <w:numId w:val="1"/>
        </w:numPr>
        <w:spacing w:line="360" w:lineRule="auto"/>
        <w:ind w:left="1080"/>
        <w:jc w:val="both"/>
        <w:rPr>
          <w:rFonts w:ascii="Times New Roman" w:hAnsi="Times New Roman" w:cs="Times New Roman"/>
          <w:b/>
        </w:rPr>
      </w:pPr>
      <w:r w:rsidRPr="007941BE">
        <w:rPr>
          <w:rFonts w:ascii="Times New Roman" w:hAnsi="Times New Roman" w:cs="Times New Roman"/>
          <w:b/>
        </w:rPr>
        <w:br w:type="column"/>
        <w:t>Conclusion</w:t>
      </w:r>
    </w:p>
    <w:p w14:paraId="7DAE455F" w14:textId="77777777" w:rsidR="00C7225F" w:rsidRPr="007941BE" w:rsidRDefault="00C7225F" w:rsidP="007941BE">
      <w:pPr>
        <w:spacing w:line="360" w:lineRule="auto"/>
        <w:ind w:left="720"/>
        <w:jc w:val="both"/>
        <w:rPr>
          <w:rFonts w:ascii="Times New Roman" w:hAnsi="Times New Roman" w:cs="Times New Roman"/>
          <w:b/>
        </w:rPr>
      </w:pPr>
      <w:r w:rsidRPr="007941BE">
        <w:rPr>
          <w:rFonts w:ascii="Times New Roman" w:hAnsi="Times New Roman" w:cs="Times New Roman"/>
          <w:b/>
        </w:rPr>
        <w:br w:type="column"/>
        <w:t>Bibliography</w:t>
      </w:r>
    </w:p>
    <w:p w14:paraId="21A83CEF" w14:textId="77777777" w:rsidR="007C33B9" w:rsidRDefault="00C7225F" w:rsidP="007941BE">
      <w:pPr>
        <w:spacing w:line="360" w:lineRule="auto"/>
        <w:ind w:left="720"/>
        <w:jc w:val="both"/>
        <w:rPr>
          <w:rFonts w:ascii="Times New Roman" w:hAnsi="Times New Roman" w:cs="Times New Roman"/>
          <w:b/>
        </w:rPr>
      </w:pPr>
      <w:r w:rsidRPr="007941BE">
        <w:rPr>
          <w:rFonts w:ascii="Times New Roman" w:hAnsi="Times New Roman" w:cs="Times New Roman"/>
          <w:b/>
        </w:rPr>
        <w:br w:type="column"/>
        <w:t>Acknowledgement</w:t>
      </w:r>
      <w:r w:rsidRPr="007941BE">
        <w:rPr>
          <w:rFonts w:ascii="Times New Roman" w:hAnsi="Times New Roman" w:cs="Times New Roman"/>
          <w:b/>
        </w:rPr>
        <w:br w:type="column"/>
      </w:r>
      <w:r w:rsidR="009B1354" w:rsidRPr="007941BE">
        <w:rPr>
          <w:rFonts w:ascii="Times New Roman" w:hAnsi="Times New Roman" w:cs="Times New Roman"/>
          <w:b/>
        </w:rPr>
        <w:t>Appendices</w:t>
      </w:r>
    </w:p>
    <w:p w14:paraId="4E365432" w14:textId="77777777" w:rsidR="007C33B9" w:rsidRDefault="007C33B9" w:rsidP="007C33B9">
      <w:pPr>
        <w:spacing w:line="360" w:lineRule="auto"/>
        <w:ind w:left="720"/>
        <w:jc w:val="center"/>
        <w:rPr>
          <w:rFonts w:ascii="Times New Roman" w:hAnsi="Times New Roman" w:cs="Times New Roman"/>
          <w:b/>
        </w:rPr>
      </w:pPr>
      <w:r>
        <w:rPr>
          <w:rFonts w:ascii="Times New Roman" w:hAnsi="Times New Roman" w:cs="Times New Roman"/>
          <w:b/>
        </w:rPr>
        <w:br w:type="column"/>
        <w:t>Concerns</w:t>
      </w:r>
    </w:p>
    <w:p w14:paraId="1548E4EC" w14:textId="77777777" w:rsidR="007C33B9" w:rsidRDefault="007C33B9" w:rsidP="007C33B9">
      <w:pPr>
        <w:spacing w:line="360" w:lineRule="auto"/>
        <w:ind w:left="720"/>
        <w:jc w:val="both"/>
        <w:rPr>
          <w:rFonts w:ascii="Times New Roman" w:hAnsi="Times New Roman" w:cs="Times New Roman"/>
          <w:b/>
        </w:rPr>
      </w:pPr>
      <w:r>
        <w:rPr>
          <w:rFonts w:ascii="Times New Roman" w:hAnsi="Times New Roman" w:cs="Times New Roman"/>
          <w:b/>
        </w:rPr>
        <w:t>Questions:</w:t>
      </w:r>
    </w:p>
    <w:p w14:paraId="2882F4A6" w14:textId="77777777" w:rsidR="007C33B9" w:rsidRDefault="007C33B9" w:rsidP="007C33B9">
      <w:pPr>
        <w:spacing w:line="360" w:lineRule="auto"/>
        <w:ind w:left="720"/>
        <w:jc w:val="both"/>
        <w:rPr>
          <w:rFonts w:ascii="Times New Roman" w:hAnsi="Times New Roman" w:cs="Times New Roman"/>
          <w:b/>
        </w:rPr>
      </w:pPr>
    </w:p>
    <w:p w14:paraId="42F03FA6" w14:textId="77777777" w:rsidR="007C33B9" w:rsidRDefault="007C33B9" w:rsidP="007C33B9">
      <w:pPr>
        <w:spacing w:line="360" w:lineRule="auto"/>
        <w:ind w:left="720"/>
        <w:jc w:val="both"/>
        <w:rPr>
          <w:rFonts w:ascii="Times New Roman" w:hAnsi="Times New Roman" w:cs="Times New Roman"/>
        </w:rPr>
      </w:pPr>
      <w:r w:rsidRPr="007C33B9">
        <w:rPr>
          <w:rFonts w:ascii="Times New Roman" w:hAnsi="Times New Roman" w:cs="Times New Roman"/>
        </w:rPr>
        <w:t>Revisions regarding the documents have been disregarded for the meantime. We focused on the</w:t>
      </w:r>
      <w:r w:rsidR="000359E3">
        <w:rPr>
          <w:rFonts w:ascii="Times New Roman" w:hAnsi="Times New Roman" w:cs="Times New Roman"/>
        </w:rPr>
        <w:t xml:space="preserve"> conversion</w:t>
      </w:r>
      <w:r w:rsidRPr="007C33B9">
        <w:rPr>
          <w:rFonts w:ascii="Times New Roman" w:hAnsi="Times New Roman" w:cs="Times New Roman"/>
        </w:rPr>
        <w:t xml:space="preserve"> </w:t>
      </w:r>
      <w:r w:rsidR="000359E3">
        <w:rPr>
          <w:rFonts w:ascii="Times New Roman" w:hAnsi="Times New Roman" w:cs="Times New Roman"/>
        </w:rPr>
        <w:t xml:space="preserve">of </w:t>
      </w:r>
      <w:r w:rsidRPr="007C33B9">
        <w:rPr>
          <w:rFonts w:ascii="Times New Roman" w:hAnsi="Times New Roman" w:cs="Times New Roman"/>
        </w:rPr>
        <w:t>the documentation to the new provided format.</w:t>
      </w:r>
      <w:r w:rsidR="000359E3">
        <w:rPr>
          <w:rFonts w:ascii="Times New Roman" w:hAnsi="Times New Roman" w:cs="Times New Roman"/>
        </w:rPr>
        <w:t xml:space="preserve"> Some parts of the documentations are still empty due to the lack of reference from the previous document from our thesis documents.</w:t>
      </w:r>
    </w:p>
    <w:p w14:paraId="15C697C0" w14:textId="77777777" w:rsidR="000359E3" w:rsidRPr="007C33B9" w:rsidRDefault="000359E3" w:rsidP="007C33B9">
      <w:pPr>
        <w:spacing w:line="360" w:lineRule="auto"/>
        <w:ind w:left="720"/>
        <w:jc w:val="both"/>
        <w:rPr>
          <w:rFonts w:ascii="Times New Roman" w:hAnsi="Times New Roman" w:cs="Times New Roman"/>
        </w:rPr>
      </w:pPr>
    </w:p>
    <w:p w14:paraId="7EB86F6C" w14:textId="77777777" w:rsidR="007C33B9" w:rsidRDefault="007C33B9" w:rsidP="007C33B9">
      <w:pPr>
        <w:spacing w:line="360" w:lineRule="auto"/>
        <w:ind w:left="720"/>
        <w:jc w:val="both"/>
        <w:rPr>
          <w:rFonts w:ascii="Times New Roman" w:hAnsi="Times New Roman" w:cs="Times New Roman"/>
          <w:b/>
        </w:rPr>
      </w:pPr>
      <w:r>
        <w:rPr>
          <w:rFonts w:ascii="Times New Roman" w:hAnsi="Times New Roman" w:cs="Times New Roman"/>
          <w:b/>
        </w:rPr>
        <w:t>Documentation:</w:t>
      </w:r>
    </w:p>
    <w:p w14:paraId="049777CD" w14:textId="77777777" w:rsidR="007C33B9" w:rsidRDefault="007C33B9" w:rsidP="007C33B9">
      <w:pPr>
        <w:spacing w:line="360" w:lineRule="auto"/>
        <w:ind w:left="720"/>
        <w:jc w:val="both"/>
        <w:rPr>
          <w:rFonts w:ascii="Times New Roman" w:hAnsi="Times New Roman" w:cs="Times New Roman"/>
        </w:rPr>
      </w:pPr>
      <w:r>
        <w:rPr>
          <w:rFonts w:ascii="Times New Roman" w:hAnsi="Times New Roman" w:cs="Times New Roman"/>
          <w:b/>
        </w:rPr>
        <w:tab/>
      </w:r>
      <w:r w:rsidRPr="007C33B9">
        <w:rPr>
          <w:rFonts w:ascii="Times New Roman" w:hAnsi="Times New Roman" w:cs="Times New Roman"/>
        </w:rPr>
        <w:t xml:space="preserve">Where to put </w:t>
      </w:r>
      <w:r>
        <w:rPr>
          <w:rFonts w:ascii="Times New Roman" w:hAnsi="Times New Roman" w:cs="Times New Roman"/>
        </w:rPr>
        <w:t>the following:</w:t>
      </w:r>
    </w:p>
    <w:p w14:paraId="41DBA6CC" w14:textId="77777777" w:rsidR="007C33B9" w:rsidRDefault="007C33B9" w:rsidP="007C33B9">
      <w:pPr>
        <w:spacing w:line="360" w:lineRule="auto"/>
        <w:ind w:left="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Methodology</w:t>
      </w:r>
    </w:p>
    <w:p w14:paraId="229ACA36" w14:textId="77777777" w:rsidR="000359E3" w:rsidRPr="007C33B9" w:rsidRDefault="000359E3" w:rsidP="000359E3">
      <w:pPr>
        <w:spacing w:line="360" w:lineRule="auto"/>
        <w:ind w:left="720"/>
        <w:jc w:val="both"/>
        <w:rPr>
          <w:rFonts w:ascii="Times New Roman" w:hAnsi="Times New Roman" w:cs="Times New Roman"/>
        </w:rPr>
      </w:pPr>
      <w:r>
        <w:rPr>
          <w:rFonts w:ascii="Times New Roman" w:hAnsi="Times New Roman" w:cs="Times New Roman"/>
        </w:rPr>
        <w:tab/>
        <w:t xml:space="preserve">Is it possible for us to request a thesis documentation outline guide with instructions that are more integrated with games than information system? Some parts are still </w:t>
      </w:r>
      <w:r w:rsidR="00B829EC">
        <w:rPr>
          <w:rFonts w:ascii="Times New Roman" w:hAnsi="Times New Roman" w:cs="Times New Roman"/>
        </w:rPr>
        <w:t>ambiguous in terms of its use with game thesis.</w:t>
      </w:r>
    </w:p>
    <w:p w14:paraId="274C34E3" w14:textId="77777777" w:rsidR="007C33B9" w:rsidRPr="007C33B9" w:rsidRDefault="007C33B9" w:rsidP="007C33B9">
      <w:pPr>
        <w:spacing w:line="360" w:lineRule="auto"/>
        <w:ind w:left="720"/>
        <w:jc w:val="both"/>
        <w:rPr>
          <w:rFonts w:ascii="Times New Roman" w:hAnsi="Times New Roman" w:cs="Times New Roman"/>
        </w:rPr>
      </w:pPr>
    </w:p>
    <w:sectPr w:rsidR="007C33B9" w:rsidRPr="007C33B9" w:rsidSect="00C72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2663FD7"/>
    <w:multiLevelType w:val="multilevel"/>
    <w:tmpl w:val="D8DC21A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0CD447BA"/>
    <w:multiLevelType w:val="multilevel"/>
    <w:tmpl w:val="C610FE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EAE54E8"/>
    <w:multiLevelType w:val="multilevel"/>
    <w:tmpl w:val="0964AE9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55D102C0"/>
    <w:multiLevelType w:val="hybridMultilevel"/>
    <w:tmpl w:val="1BA60D04"/>
    <w:lvl w:ilvl="0" w:tplc="E6A4B6DE">
      <w:numFmt w:val="bullet"/>
      <w:lvlText w:val="—"/>
      <w:lvlJc w:val="left"/>
      <w:pPr>
        <w:ind w:left="3960" w:hanging="360"/>
      </w:pPr>
      <w:rPr>
        <w:rFonts w:ascii="Times New Roman" w:eastAsiaTheme="minorEastAsia"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nsid w:val="6E4524C5"/>
    <w:multiLevelType w:val="multilevel"/>
    <w:tmpl w:val="C610FE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32E04A0"/>
    <w:multiLevelType w:val="multilevel"/>
    <w:tmpl w:val="C610FE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3"/>
  </w:num>
  <w:num w:numId="3">
    <w:abstractNumId w:val="15"/>
  </w:num>
  <w:num w:numId="4">
    <w:abstractNumId w:val="14"/>
  </w:num>
  <w:num w:numId="5">
    <w:abstractNumId w:val="11"/>
  </w:num>
  <w:num w:numId="6">
    <w:abstractNumId w:val="12"/>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25F"/>
    <w:rsid w:val="000169B3"/>
    <w:rsid w:val="000359E3"/>
    <w:rsid w:val="0004356E"/>
    <w:rsid w:val="00050F74"/>
    <w:rsid w:val="00066E76"/>
    <w:rsid w:val="000A33F3"/>
    <w:rsid w:val="001F75CC"/>
    <w:rsid w:val="00211250"/>
    <w:rsid w:val="00282521"/>
    <w:rsid w:val="00293981"/>
    <w:rsid w:val="00403BEB"/>
    <w:rsid w:val="005215DB"/>
    <w:rsid w:val="006071F9"/>
    <w:rsid w:val="00702678"/>
    <w:rsid w:val="007941BE"/>
    <w:rsid w:val="007C33B9"/>
    <w:rsid w:val="007D6437"/>
    <w:rsid w:val="007F78E6"/>
    <w:rsid w:val="008B221B"/>
    <w:rsid w:val="008C4AA2"/>
    <w:rsid w:val="008D6E14"/>
    <w:rsid w:val="008F0713"/>
    <w:rsid w:val="009814B5"/>
    <w:rsid w:val="00993558"/>
    <w:rsid w:val="009B1354"/>
    <w:rsid w:val="00AE490E"/>
    <w:rsid w:val="00B829EC"/>
    <w:rsid w:val="00B95B68"/>
    <w:rsid w:val="00C30BAF"/>
    <w:rsid w:val="00C33A7F"/>
    <w:rsid w:val="00C474A4"/>
    <w:rsid w:val="00C7225F"/>
    <w:rsid w:val="00C803EE"/>
    <w:rsid w:val="00C938B4"/>
    <w:rsid w:val="00F22CD2"/>
    <w:rsid w:val="00F621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A18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25F"/>
    <w:pPr>
      <w:ind w:left="720"/>
      <w:contextualSpacing/>
    </w:pPr>
  </w:style>
  <w:style w:type="paragraph" w:styleId="BalloonText">
    <w:name w:val="Balloon Text"/>
    <w:basedOn w:val="Normal"/>
    <w:link w:val="BalloonTextChar"/>
    <w:uiPriority w:val="99"/>
    <w:semiHidden/>
    <w:unhideWhenUsed/>
    <w:rsid w:val="002825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252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25F"/>
    <w:pPr>
      <w:ind w:left="720"/>
      <w:contextualSpacing/>
    </w:pPr>
  </w:style>
  <w:style w:type="paragraph" w:styleId="BalloonText">
    <w:name w:val="Balloon Text"/>
    <w:basedOn w:val="Normal"/>
    <w:link w:val="BalloonTextChar"/>
    <w:uiPriority w:val="99"/>
    <w:semiHidden/>
    <w:unhideWhenUsed/>
    <w:rsid w:val="002825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252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22</Pages>
  <Words>2427</Words>
  <Characters>12552</Characters>
  <Application>Microsoft Macintosh Word</Application>
  <DocSecurity>0</DocSecurity>
  <Lines>348</Lines>
  <Paragraphs>159</Paragraphs>
  <ScaleCrop>false</ScaleCrop>
  <Company>MadHatter</Company>
  <LinksUpToDate>false</LinksUpToDate>
  <CharactersWithSpaces>14820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9</cp:revision>
  <dcterms:created xsi:type="dcterms:W3CDTF">2016-07-24T18:54:00Z</dcterms:created>
  <dcterms:modified xsi:type="dcterms:W3CDTF">2016-08-22T07:43:00Z</dcterms:modified>
</cp:coreProperties>
</file>